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34963"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Course Era</w:t>
      </w:r>
    </w:p>
    <w:p w14:paraId="0853484A" w14:textId="77777777" w:rsidR="006557C8" w:rsidRDefault="006557C8" w:rsidP="006557C8">
      <w:pPr>
        <w:autoSpaceDE w:val="0"/>
        <w:autoSpaceDN w:val="0"/>
        <w:adjustRightInd w:val="0"/>
        <w:rPr>
          <w:rFonts w:ascii="Helvetica Neue" w:hAnsi="Helvetica Neue" w:cs="Helvetica Neue"/>
          <w:sz w:val="26"/>
          <w:szCs w:val="26"/>
        </w:rPr>
      </w:pPr>
    </w:p>
    <w:p w14:paraId="7E08F2E1"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hyperlink r:id="rId5" w:history="1">
        <w:r>
          <w:rPr>
            <w:rFonts w:ascii="Helvetica Neue" w:hAnsi="Helvetica Neue" w:cs="Helvetica Neue"/>
            <w:color w:val="DCA10D"/>
            <w:sz w:val="26"/>
            <w:szCs w:val="26"/>
            <w:u w:val="single" w:color="DCA10D"/>
          </w:rPr>
          <w:t>https://www.python.org/shell/</w:t>
        </w:r>
      </w:hyperlink>
    </w:p>
    <w:p w14:paraId="385AA430"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hyperlink r:id="rId6" w:history="1">
        <w:r>
          <w:rPr>
            <w:rFonts w:ascii="Helvetica Neue" w:hAnsi="Helvetica Neue" w:cs="Helvetica Neue"/>
            <w:color w:val="DCA10D"/>
            <w:sz w:val="26"/>
            <w:szCs w:val="26"/>
            <w:u w:val="single" w:color="DCA10D"/>
          </w:rPr>
          <w:t>https://www.onlinegdb.com/online_python_interpreter</w:t>
        </w:r>
      </w:hyperlink>
    </w:p>
    <w:p w14:paraId="0859A86C"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hyperlink r:id="rId7" w:history="1">
        <w:r>
          <w:rPr>
            <w:rFonts w:ascii="Helvetica Neue" w:hAnsi="Helvetica Neue" w:cs="Helvetica Neue"/>
            <w:color w:val="DCA10D"/>
            <w:sz w:val="26"/>
            <w:szCs w:val="26"/>
            <w:u w:val="single" w:color="DCA10D"/>
          </w:rPr>
          <w:t>https://repl.it/languages/python3</w:t>
        </w:r>
      </w:hyperlink>
    </w:p>
    <w:p w14:paraId="729EE8AF"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hyperlink r:id="rId8" w:history="1">
        <w:r>
          <w:rPr>
            <w:rFonts w:ascii="Helvetica Neue" w:hAnsi="Helvetica Neue" w:cs="Helvetica Neue"/>
            <w:color w:val="DCA10D"/>
            <w:sz w:val="26"/>
            <w:szCs w:val="26"/>
            <w:u w:val="single" w:color="DCA10D"/>
          </w:rPr>
          <w:t>https://www.tutorialspoint.com/execute_python3_online.php</w:t>
        </w:r>
      </w:hyperlink>
    </w:p>
    <w:p w14:paraId="55517D48"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hyperlink r:id="rId9" w:history="1">
        <w:r>
          <w:rPr>
            <w:rFonts w:ascii="Helvetica Neue" w:hAnsi="Helvetica Neue" w:cs="Helvetica Neue"/>
            <w:color w:val="DCA10D"/>
            <w:sz w:val="26"/>
            <w:szCs w:val="26"/>
            <w:u w:val="single" w:color="DCA10D"/>
          </w:rPr>
          <w:t>https://rextester.com/l/python3_online_compiler</w:t>
        </w:r>
      </w:hyperlink>
    </w:p>
    <w:p w14:paraId="324008CD"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hyperlink r:id="rId10" w:history="1">
        <w:r>
          <w:rPr>
            <w:rFonts w:ascii="Helvetica Neue" w:hAnsi="Helvetica Neue" w:cs="Helvetica Neue"/>
            <w:color w:val="DCA10D"/>
            <w:sz w:val="26"/>
            <w:szCs w:val="26"/>
            <w:u w:val="single" w:color="DCA10D"/>
          </w:rPr>
          <w:t>https://trinket.io/python3</w:t>
        </w:r>
      </w:hyperlink>
    </w:p>
    <w:p w14:paraId="5D9E6B8D"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Read the </w:t>
      </w:r>
      <w:hyperlink r:id="rId11" w:history="1">
        <w:r>
          <w:rPr>
            <w:rFonts w:ascii="Helvetica Neue" w:hAnsi="Helvetica Neue" w:cs="Helvetica Neue"/>
            <w:color w:val="DCA10D"/>
            <w:sz w:val="26"/>
            <w:szCs w:val="26"/>
            <w:u w:val="single" w:color="DCA10D"/>
          </w:rPr>
          <w:t>official Python documentation</w:t>
        </w:r>
      </w:hyperlink>
      <w:r>
        <w:rPr>
          <w:rFonts w:ascii="Helvetica Neue" w:hAnsi="Helvetica Neue" w:cs="Helvetica Neue"/>
          <w:sz w:val="26"/>
          <w:szCs w:val="26"/>
        </w:rPr>
        <w:t>.</w:t>
      </w:r>
    </w:p>
    <w:p w14:paraId="2190DA37"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Search for answers or ask a question on </w:t>
      </w:r>
      <w:hyperlink r:id="rId12" w:history="1">
        <w:r>
          <w:rPr>
            <w:rFonts w:ascii="Helvetica Neue" w:hAnsi="Helvetica Neue" w:cs="Helvetica Neue"/>
            <w:color w:val="DCA10D"/>
            <w:sz w:val="26"/>
            <w:szCs w:val="26"/>
            <w:u w:val="single" w:color="DCA10D"/>
          </w:rPr>
          <w:t>Stack Overflow</w:t>
        </w:r>
      </w:hyperlink>
      <w:r>
        <w:rPr>
          <w:rFonts w:ascii="Helvetica Neue" w:hAnsi="Helvetica Neue" w:cs="Helvetica Neue"/>
          <w:sz w:val="26"/>
          <w:szCs w:val="26"/>
        </w:rPr>
        <w:t>. </w:t>
      </w:r>
    </w:p>
    <w:p w14:paraId="4D10293A"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Subscribe to the Python </w:t>
      </w:r>
      <w:hyperlink r:id="rId13" w:history="1">
        <w:r>
          <w:rPr>
            <w:rFonts w:ascii="Helvetica Neue" w:hAnsi="Helvetica Neue" w:cs="Helvetica Neue"/>
            <w:color w:val="DCA10D"/>
            <w:sz w:val="26"/>
            <w:szCs w:val="26"/>
            <w:u w:val="single" w:color="DCA10D"/>
          </w:rPr>
          <w:t>tutor</w:t>
        </w:r>
      </w:hyperlink>
      <w:r>
        <w:rPr>
          <w:rFonts w:ascii="Helvetica Neue" w:hAnsi="Helvetica Neue" w:cs="Helvetica Neue"/>
          <w:sz w:val="26"/>
          <w:szCs w:val="26"/>
        </w:rPr>
        <w:t> mailing list, where you can ask questions and collaborate with other Python learners.</w:t>
      </w:r>
    </w:p>
    <w:p w14:paraId="000A6739" w14:textId="77777777" w:rsidR="006557C8" w:rsidRDefault="006557C8" w:rsidP="006557C8">
      <w:pPr>
        <w:numPr>
          <w:ilvl w:val="0"/>
          <w:numId w:val="1"/>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Subscribe to the </w:t>
      </w:r>
      <w:hyperlink r:id="rId14" w:history="1">
        <w:r>
          <w:rPr>
            <w:rFonts w:ascii="Helvetica Neue" w:hAnsi="Helvetica Neue" w:cs="Helvetica Neue"/>
            <w:color w:val="DCA10D"/>
            <w:sz w:val="26"/>
            <w:szCs w:val="26"/>
            <w:u w:val="single" w:color="DCA10D"/>
          </w:rPr>
          <w:t>Python-announce</w:t>
        </w:r>
      </w:hyperlink>
      <w:r>
        <w:rPr>
          <w:rFonts w:ascii="Helvetica Neue" w:hAnsi="Helvetica Neue" w:cs="Helvetica Neue"/>
          <w:sz w:val="26"/>
          <w:szCs w:val="26"/>
        </w:rPr>
        <w:t> mailing list to read about the latest updates in the language.</w:t>
      </w:r>
    </w:p>
    <w:p w14:paraId="2A269E52" w14:textId="77777777" w:rsidR="006557C8" w:rsidRDefault="006557C8" w:rsidP="006557C8">
      <w:pPr>
        <w:autoSpaceDE w:val="0"/>
        <w:autoSpaceDN w:val="0"/>
        <w:adjustRightInd w:val="0"/>
        <w:rPr>
          <w:rFonts w:ascii="Helvetica Neue" w:hAnsi="Helvetica Neue" w:cs="Helvetica Neue"/>
          <w:sz w:val="26"/>
          <w:szCs w:val="26"/>
        </w:rPr>
      </w:pPr>
    </w:p>
    <w:p w14:paraId="26947480" w14:textId="77777777" w:rsidR="006557C8" w:rsidRDefault="006557C8" w:rsidP="006557C8">
      <w:pPr>
        <w:autoSpaceDE w:val="0"/>
        <w:autoSpaceDN w:val="0"/>
        <w:adjustRightInd w:val="0"/>
        <w:rPr>
          <w:rFonts w:ascii="Helvetica Neue" w:hAnsi="Helvetica Neue" w:cs="Helvetica Neue"/>
          <w:sz w:val="26"/>
          <w:szCs w:val="26"/>
        </w:rPr>
      </w:pPr>
    </w:p>
    <w:p w14:paraId="28462945" w14:textId="77777777" w:rsidR="006557C8" w:rsidRDefault="006557C8" w:rsidP="006557C8">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Python history and current status</w:t>
      </w:r>
    </w:p>
    <w:p w14:paraId="26A9FC95"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Python was released almost 30 years ago and has a rich history. You can read more about it on the </w:t>
      </w:r>
      <w:hyperlink r:id="rId15" w:history="1">
        <w:r>
          <w:rPr>
            <w:rFonts w:ascii="Helvetica Neue" w:hAnsi="Helvetica Neue" w:cs="Helvetica Neue"/>
            <w:color w:val="DCA10D"/>
            <w:sz w:val="26"/>
            <w:szCs w:val="26"/>
            <w:u w:val="single" w:color="DCA10D"/>
          </w:rPr>
          <w:t>History of Python</w:t>
        </w:r>
      </w:hyperlink>
      <w:r>
        <w:rPr>
          <w:rFonts w:ascii="Helvetica Neue" w:hAnsi="Helvetica Neue" w:cs="Helvetica Neue"/>
          <w:sz w:val="26"/>
          <w:szCs w:val="26"/>
        </w:rPr>
        <w:t> Wikipedia page or in the section on the </w:t>
      </w:r>
      <w:hyperlink r:id="rId16" w:history="1">
        <w:r>
          <w:rPr>
            <w:rFonts w:ascii="Helvetica Neue" w:hAnsi="Helvetica Neue" w:cs="Helvetica Neue"/>
            <w:color w:val="DCA10D"/>
            <w:sz w:val="26"/>
            <w:szCs w:val="26"/>
            <w:u w:val="single" w:color="DCA10D"/>
          </w:rPr>
          <w:t>history of the software</w:t>
        </w:r>
      </w:hyperlink>
      <w:r>
        <w:rPr>
          <w:rFonts w:ascii="Helvetica Neue" w:hAnsi="Helvetica Neue" w:cs="Helvetica Neue"/>
          <w:sz w:val="26"/>
          <w:szCs w:val="26"/>
        </w:rPr>
        <w:t> from the official Python documentation.</w:t>
      </w:r>
    </w:p>
    <w:p w14:paraId="624BA2AA"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Python has recently been called the fastest growing programming language. If you're interested in why this is and how it’s measured, you can find out more in these articles:</w:t>
      </w:r>
    </w:p>
    <w:p w14:paraId="0AAC38FD" w14:textId="77777777" w:rsidR="006557C8" w:rsidRDefault="006557C8" w:rsidP="006557C8">
      <w:pPr>
        <w:numPr>
          <w:ilvl w:val="0"/>
          <w:numId w:val="2"/>
        </w:numPr>
        <w:autoSpaceDE w:val="0"/>
        <w:autoSpaceDN w:val="0"/>
        <w:adjustRightInd w:val="0"/>
        <w:ind w:left="0" w:firstLine="0"/>
        <w:rPr>
          <w:rFonts w:ascii="Helvetica Neue" w:hAnsi="Helvetica Neue" w:cs="Helvetica Neue"/>
          <w:sz w:val="26"/>
          <w:szCs w:val="26"/>
        </w:rPr>
      </w:pPr>
      <w:hyperlink r:id="rId17" w:history="1">
        <w:r>
          <w:rPr>
            <w:rFonts w:ascii="Helvetica Neue" w:hAnsi="Helvetica Neue" w:cs="Helvetica Neue"/>
            <w:color w:val="DCA10D"/>
            <w:sz w:val="26"/>
            <w:szCs w:val="26"/>
            <w:u w:val="single" w:color="DCA10D"/>
          </w:rPr>
          <w:t>The Incredible Growth of Python</w:t>
        </w:r>
      </w:hyperlink>
      <w:r>
        <w:rPr>
          <w:rFonts w:ascii="Helvetica Neue" w:hAnsi="Helvetica Neue" w:cs="Helvetica Neue"/>
          <w:sz w:val="26"/>
          <w:szCs w:val="26"/>
        </w:rPr>
        <w:t> (Stack Overflow)</w:t>
      </w:r>
    </w:p>
    <w:p w14:paraId="0C13049A" w14:textId="77777777" w:rsidR="006557C8" w:rsidRDefault="006557C8" w:rsidP="006557C8">
      <w:pPr>
        <w:numPr>
          <w:ilvl w:val="0"/>
          <w:numId w:val="2"/>
        </w:numPr>
        <w:autoSpaceDE w:val="0"/>
        <w:autoSpaceDN w:val="0"/>
        <w:adjustRightInd w:val="0"/>
        <w:ind w:left="0" w:firstLine="0"/>
        <w:rPr>
          <w:rFonts w:ascii="Helvetica Neue" w:hAnsi="Helvetica Neue" w:cs="Helvetica Neue"/>
          <w:sz w:val="26"/>
          <w:szCs w:val="26"/>
        </w:rPr>
      </w:pPr>
      <w:hyperlink r:id="rId18" w:history="1">
        <w:r>
          <w:rPr>
            <w:rFonts w:ascii="Helvetica Neue" w:hAnsi="Helvetica Neue" w:cs="Helvetica Neue"/>
            <w:color w:val="DCA10D"/>
            <w:sz w:val="26"/>
            <w:szCs w:val="26"/>
            <w:u w:val="single" w:color="DCA10D"/>
          </w:rPr>
          <w:t>Why is Python Growing So Quickly - Future Trends</w:t>
        </w:r>
      </w:hyperlink>
      <w:r>
        <w:rPr>
          <w:rFonts w:ascii="Helvetica Neue" w:hAnsi="Helvetica Neue" w:cs="Helvetica Neue"/>
          <w:sz w:val="26"/>
          <w:szCs w:val="26"/>
        </w:rPr>
        <w:t> (</w:t>
      </w:r>
      <w:proofErr w:type="spellStart"/>
      <w:r>
        <w:rPr>
          <w:rFonts w:ascii="Helvetica Neue" w:hAnsi="Helvetica Neue" w:cs="Helvetica Neue"/>
          <w:sz w:val="26"/>
          <w:szCs w:val="26"/>
        </w:rPr>
        <w:t>Netguru</w:t>
      </w:r>
      <w:proofErr w:type="spellEnd"/>
      <w:r>
        <w:rPr>
          <w:rFonts w:ascii="Helvetica Neue" w:hAnsi="Helvetica Neue" w:cs="Helvetica Neue"/>
          <w:sz w:val="26"/>
          <w:szCs w:val="26"/>
        </w:rPr>
        <w:t>)</w:t>
      </w:r>
    </w:p>
    <w:p w14:paraId="50A42E62" w14:textId="77777777" w:rsidR="006557C8" w:rsidRDefault="006557C8" w:rsidP="006557C8">
      <w:pPr>
        <w:numPr>
          <w:ilvl w:val="0"/>
          <w:numId w:val="2"/>
        </w:numPr>
        <w:autoSpaceDE w:val="0"/>
        <w:autoSpaceDN w:val="0"/>
        <w:adjustRightInd w:val="0"/>
        <w:ind w:left="0" w:firstLine="0"/>
        <w:rPr>
          <w:rFonts w:ascii="Helvetica Neue" w:hAnsi="Helvetica Neue" w:cs="Helvetica Neue"/>
          <w:sz w:val="26"/>
          <w:szCs w:val="26"/>
        </w:rPr>
      </w:pPr>
      <w:hyperlink r:id="rId19" w:history="1">
        <w:r>
          <w:rPr>
            <w:rFonts w:ascii="Helvetica Neue" w:hAnsi="Helvetica Neue" w:cs="Helvetica Neue"/>
            <w:color w:val="DCA10D"/>
            <w:sz w:val="26"/>
            <w:szCs w:val="26"/>
            <w:u w:val="single" w:color="DCA10D"/>
          </w:rPr>
          <w:t>By the numbers: Python community trends in 2017/2018</w:t>
        </w:r>
      </w:hyperlink>
      <w:r>
        <w:rPr>
          <w:rFonts w:ascii="Helvetica Neue" w:hAnsi="Helvetica Neue" w:cs="Helvetica Neue"/>
          <w:sz w:val="26"/>
          <w:szCs w:val="26"/>
        </w:rPr>
        <w:t> (Opensource.com)</w:t>
      </w:r>
    </w:p>
    <w:p w14:paraId="45944669" w14:textId="77777777" w:rsidR="006557C8" w:rsidRDefault="006557C8" w:rsidP="006557C8">
      <w:pPr>
        <w:numPr>
          <w:ilvl w:val="0"/>
          <w:numId w:val="2"/>
        </w:numPr>
        <w:autoSpaceDE w:val="0"/>
        <w:autoSpaceDN w:val="0"/>
        <w:adjustRightInd w:val="0"/>
        <w:ind w:left="0" w:firstLine="0"/>
        <w:rPr>
          <w:rFonts w:ascii="Helvetica Neue" w:hAnsi="Helvetica Neue" w:cs="Helvetica Neue"/>
          <w:sz w:val="26"/>
          <w:szCs w:val="26"/>
        </w:rPr>
      </w:pPr>
      <w:hyperlink r:id="rId20" w:history="1">
        <w:r>
          <w:rPr>
            <w:rFonts w:ascii="Helvetica Neue" w:hAnsi="Helvetica Neue" w:cs="Helvetica Neue"/>
            <w:color w:val="DCA10D"/>
            <w:sz w:val="26"/>
            <w:szCs w:val="26"/>
            <w:u w:val="single" w:color="DCA10D"/>
          </w:rPr>
          <w:t>Developer Survey Results 2018</w:t>
        </w:r>
      </w:hyperlink>
      <w:r>
        <w:rPr>
          <w:rFonts w:ascii="Helvetica Neue" w:hAnsi="Helvetica Neue" w:cs="Helvetica Neue"/>
          <w:sz w:val="26"/>
          <w:szCs w:val="26"/>
        </w:rPr>
        <w:t> (Stack Overflow)</w:t>
      </w:r>
    </w:p>
    <w:p w14:paraId="645DF7B2" w14:textId="77777777" w:rsidR="006557C8" w:rsidRDefault="006557C8" w:rsidP="006557C8">
      <w:pPr>
        <w:autoSpaceDE w:val="0"/>
        <w:autoSpaceDN w:val="0"/>
        <w:adjustRightInd w:val="0"/>
        <w:rPr>
          <w:rFonts w:ascii="Helvetica Neue" w:hAnsi="Helvetica Neue" w:cs="Helvetica Neue"/>
          <w:sz w:val="26"/>
          <w:szCs w:val="26"/>
        </w:rPr>
      </w:pPr>
    </w:p>
    <w:p w14:paraId="03F4416F" w14:textId="77777777" w:rsidR="006557C8" w:rsidRDefault="006557C8" w:rsidP="006557C8">
      <w:pPr>
        <w:autoSpaceDE w:val="0"/>
        <w:autoSpaceDN w:val="0"/>
        <w:adjustRightInd w:val="0"/>
        <w:rPr>
          <w:rFonts w:ascii="Helvetica Neue" w:hAnsi="Helvetica Neue" w:cs="Helvetica Neue"/>
          <w:sz w:val="26"/>
          <w:szCs w:val="26"/>
        </w:rPr>
      </w:pPr>
    </w:p>
    <w:p w14:paraId="4C7EE3AA"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Python Interpreter </w:t>
      </w:r>
      <w:proofErr w:type="spellStart"/>
      <w:r>
        <w:rPr>
          <w:rFonts w:ascii="Helvetica Neue" w:hAnsi="Helvetica Neue" w:cs="Helvetica Neue"/>
          <w:sz w:val="26"/>
          <w:szCs w:val="26"/>
        </w:rPr>
        <w:t>codepads</w:t>
      </w:r>
      <w:proofErr w:type="spellEnd"/>
    </w:p>
    <w:p w14:paraId="3AF0CE45"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Check python key words</w:t>
      </w:r>
    </w:p>
    <w:p w14:paraId="4325FAEB"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Golden ration in python</w:t>
      </w:r>
    </w:p>
    <w:p w14:paraId="2317D8A6" w14:textId="77777777" w:rsidR="006557C8" w:rsidRDefault="006557C8" w:rsidP="006557C8">
      <w:pPr>
        <w:autoSpaceDE w:val="0"/>
        <w:autoSpaceDN w:val="0"/>
        <w:adjustRightInd w:val="0"/>
        <w:rPr>
          <w:rFonts w:ascii="Helvetica Neue" w:hAnsi="Helvetica Neue" w:cs="Helvetica Neue"/>
          <w:sz w:val="26"/>
          <w:szCs w:val="26"/>
        </w:rPr>
      </w:pPr>
    </w:p>
    <w:p w14:paraId="64DF1286" w14:textId="77777777" w:rsidR="006557C8" w:rsidRDefault="006557C8" w:rsidP="006557C8">
      <w:pPr>
        <w:numPr>
          <w:ilvl w:val="0"/>
          <w:numId w:val="3"/>
        </w:numPr>
        <w:autoSpaceDE w:val="0"/>
        <w:autoSpaceDN w:val="0"/>
        <w:adjustRightInd w:val="0"/>
        <w:ind w:left="0" w:firstLine="0"/>
        <w:rPr>
          <w:rFonts w:ascii="Helvetica Neue" w:hAnsi="Helvetica Neue" w:cs="Helvetica Neue"/>
          <w:sz w:val="26"/>
          <w:szCs w:val="26"/>
        </w:rPr>
      </w:pPr>
      <w:hyperlink r:id="rId21" w:history="1">
        <w:r>
          <w:rPr>
            <w:rFonts w:ascii="Helvetica Neue" w:hAnsi="Helvetica Neue" w:cs="Helvetica Neue"/>
            <w:color w:val="DCA10D"/>
            <w:sz w:val="26"/>
            <w:szCs w:val="26"/>
            <w:u w:val="single" w:color="DCA10D"/>
          </w:rPr>
          <w:t>Wikipedia Recursion page</w:t>
        </w:r>
      </w:hyperlink>
    </w:p>
    <w:p w14:paraId="5CD67DB0" w14:textId="77777777" w:rsidR="006557C8" w:rsidRDefault="006557C8" w:rsidP="006557C8">
      <w:pPr>
        <w:numPr>
          <w:ilvl w:val="0"/>
          <w:numId w:val="3"/>
        </w:numPr>
        <w:autoSpaceDE w:val="0"/>
        <w:autoSpaceDN w:val="0"/>
        <w:adjustRightInd w:val="0"/>
        <w:ind w:left="0" w:firstLine="0"/>
        <w:rPr>
          <w:rFonts w:ascii="Helvetica Neue" w:hAnsi="Helvetica Neue" w:cs="Helvetica Neue"/>
          <w:sz w:val="26"/>
          <w:szCs w:val="26"/>
          <w:u w:val="single"/>
        </w:rPr>
      </w:pPr>
      <w:r>
        <w:rPr>
          <w:rFonts w:ascii="Helvetica Neue" w:hAnsi="Helvetica Neue" w:cs="Helvetica Neue"/>
          <w:sz w:val="26"/>
          <w:szCs w:val="26"/>
        </w:rPr>
        <w:t>See what happens when you </w:t>
      </w:r>
      <w:hyperlink r:id="rId22" w:history="1">
        <w:r>
          <w:rPr>
            <w:rFonts w:ascii="Helvetica Neue" w:hAnsi="Helvetica Neue" w:cs="Helvetica Neue"/>
            <w:color w:val="DCA10D"/>
            <w:sz w:val="26"/>
            <w:szCs w:val="26"/>
            <w:u w:val="single" w:color="DCA10D"/>
          </w:rPr>
          <w:t>Search Google for Recursion</w:t>
        </w:r>
      </w:hyperlink>
    </w:p>
    <w:p w14:paraId="2BA0AF11" w14:textId="77777777" w:rsidR="006557C8" w:rsidRDefault="006557C8" w:rsidP="006557C8">
      <w:pPr>
        <w:autoSpaceDE w:val="0"/>
        <w:autoSpaceDN w:val="0"/>
        <w:adjustRightInd w:val="0"/>
        <w:rPr>
          <w:rFonts w:ascii="Helvetica Neue" w:hAnsi="Helvetica Neue" w:cs="Helvetica Neue"/>
          <w:sz w:val="26"/>
          <w:szCs w:val="26"/>
          <w:u w:val="single"/>
        </w:rPr>
      </w:pPr>
      <w:hyperlink r:id="rId23" w:history="1">
        <w:r>
          <w:rPr>
            <w:rFonts w:ascii="Helvetica Neue" w:hAnsi="Helvetica Neue" w:cs="Helvetica Neue"/>
            <w:color w:val="DCA10D"/>
            <w:sz w:val="26"/>
            <w:szCs w:val="26"/>
            <w:u w:val="single" w:color="DCA10D"/>
          </w:rPr>
          <w:t>https://docs.python.org/3/library/stdtypes.html#string-methods</w:t>
        </w:r>
      </w:hyperlink>
    </w:p>
    <w:p w14:paraId="4E68E8C1" w14:textId="77777777" w:rsidR="006557C8" w:rsidRDefault="006557C8" w:rsidP="006557C8">
      <w:pPr>
        <w:autoSpaceDE w:val="0"/>
        <w:autoSpaceDN w:val="0"/>
        <w:adjustRightInd w:val="0"/>
        <w:rPr>
          <w:rFonts w:ascii="Helvetica Neue" w:hAnsi="Helvetica Neue" w:cs="Helvetica Neue"/>
          <w:sz w:val="26"/>
          <w:szCs w:val="26"/>
          <w:u w:val="single"/>
        </w:rPr>
      </w:pPr>
    </w:p>
    <w:p w14:paraId="29B61C31" w14:textId="77777777" w:rsidR="006557C8" w:rsidRDefault="006557C8" w:rsidP="006557C8">
      <w:pPr>
        <w:autoSpaceDE w:val="0"/>
        <w:autoSpaceDN w:val="0"/>
        <w:adjustRightInd w:val="0"/>
        <w:rPr>
          <w:rFonts w:ascii="Helvetica Neue" w:hAnsi="Helvetica Neue" w:cs="Helvetica Neue"/>
          <w:sz w:val="26"/>
          <w:szCs w:val="26"/>
          <w:u w:val="single"/>
        </w:rPr>
      </w:pPr>
      <w:hyperlink r:id="rId24" w:history="1">
        <w:r>
          <w:rPr>
            <w:rFonts w:ascii="Helvetica Neue" w:hAnsi="Helvetica Neue" w:cs="Helvetica Neue"/>
            <w:color w:val="DCA10D"/>
            <w:sz w:val="26"/>
            <w:szCs w:val="26"/>
            <w:u w:val="single" w:color="DCA10D"/>
          </w:rPr>
          <w:t>https://www.coursera.org/learn/python-crash-course/supplement/JbXSA/formatting-strings-cheat-sheet</w:t>
        </w:r>
      </w:hyperlink>
    </w:p>
    <w:p w14:paraId="4A6442BE" w14:textId="77777777" w:rsidR="006557C8" w:rsidRDefault="006557C8" w:rsidP="006557C8">
      <w:pPr>
        <w:autoSpaceDE w:val="0"/>
        <w:autoSpaceDN w:val="0"/>
        <w:adjustRightInd w:val="0"/>
        <w:rPr>
          <w:rFonts w:ascii="Helvetica Neue" w:hAnsi="Helvetica Neue" w:cs="Helvetica Neue"/>
          <w:sz w:val="26"/>
          <w:szCs w:val="26"/>
          <w:u w:val="single"/>
        </w:rPr>
      </w:pPr>
      <w:hyperlink r:id="rId25" w:history="1">
        <w:r>
          <w:rPr>
            <w:rFonts w:ascii="Helvetica Neue" w:hAnsi="Helvetica Neue" w:cs="Helvetica Neue"/>
            <w:color w:val="DCA10D"/>
            <w:sz w:val="26"/>
            <w:szCs w:val="26"/>
            <w:u w:val="single" w:color="DCA10D"/>
          </w:rPr>
          <w:t>https://www.coursera.org/learn/python-crash-course/supplement/sbRdF/lists-and-tuples-operations-cheat-sheet</w:t>
        </w:r>
      </w:hyperlink>
    </w:p>
    <w:p w14:paraId="03613CAF" w14:textId="77777777" w:rsidR="006557C8" w:rsidRDefault="006557C8" w:rsidP="006557C8">
      <w:pPr>
        <w:autoSpaceDE w:val="0"/>
        <w:autoSpaceDN w:val="0"/>
        <w:adjustRightInd w:val="0"/>
        <w:rPr>
          <w:rFonts w:ascii="Helvetica Neue" w:hAnsi="Helvetica Neue" w:cs="Helvetica Neue"/>
          <w:sz w:val="26"/>
          <w:szCs w:val="26"/>
          <w:u w:val="single"/>
        </w:rPr>
      </w:pPr>
      <w:hyperlink r:id="rId26" w:history="1">
        <w:r>
          <w:rPr>
            <w:rFonts w:ascii="Helvetica Neue" w:hAnsi="Helvetica Neue" w:cs="Helvetica Neue"/>
            <w:color w:val="DCA10D"/>
            <w:sz w:val="26"/>
            <w:szCs w:val="26"/>
            <w:u w:val="single" w:color="DCA10D"/>
          </w:rPr>
          <w:t>https://www.coursera.org/learn/python-crash-course/supplement/Cc19J/dictionary-methods-cheat-sheet</w:t>
        </w:r>
      </w:hyperlink>
    </w:p>
    <w:p w14:paraId="4461A7E4" w14:textId="77777777" w:rsidR="006557C8" w:rsidRDefault="006557C8" w:rsidP="006557C8">
      <w:pPr>
        <w:autoSpaceDE w:val="0"/>
        <w:autoSpaceDN w:val="0"/>
        <w:adjustRightInd w:val="0"/>
        <w:rPr>
          <w:rFonts w:ascii="Helvetica Neue" w:hAnsi="Helvetica Neue" w:cs="Helvetica Neue"/>
          <w:sz w:val="26"/>
          <w:szCs w:val="26"/>
          <w:u w:val="single"/>
        </w:rPr>
      </w:pPr>
    </w:p>
    <w:p w14:paraId="7172B702" w14:textId="77777777" w:rsidR="006557C8" w:rsidRDefault="006557C8" w:rsidP="006557C8">
      <w:pPr>
        <w:autoSpaceDE w:val="0"/>
        <w:autoSpaceDN w:val="0"/>
        <w:adjustRightInd w:val="0"/>
        <w:rPr>
          <w:rFonts w:ascii="Helvetica Neue" w:hAnsi="Helvetica Neue" w:cs="Helvetica Neue"/>
          <w:sz w:val="26"/>
          <w:szCs w:val="26"/>
          <w:u w:val="single"/>
        </w:rPr>
      </w:pPr>
    </w:p>
    <w:p w14:paraId="58E3B81E" w14:textId="77777777" w:rsidR="006557C8" w:rsidRDefault="006557C8" w:rsidP="006557C8">
      <w:pPr>
        <w:numPr>
          <w:ilvl w:val="0"/>
          <w:numId w:val="4"/>
        </w:numPr>
        <w:autoSpaceDE w:val="0"/>
        <w:autoSpaceDN w:val="0"/>
        <w:adjustRightInd w:val="0"/>
        <w:ind w:left="0" w:firstLine="0"/>
        <w:rPr>
          <w:rFonts w:ascii="Helvetica Neue" w:hAnsi="Helvetica Neue" w:cs="Helvetica Neue"/>
          <w:sz w:val="26"/>
          <w:szCs w:val="26"/>
        </w:rPr>
      </w:pPr>
      <w:hyperlink r:id="rId27" w:history="1">
        <w:r>
          <w:rPr>
            <w:rFonts w:ascii="Helvetica Neue" w:hAnsi="Helvetica Neue" w:cs="Helvetica Neue"/>
            <w:color w:val="DCA10D"/>
            <w:sz w:val="26"/>
            <w:szCs w:val="26"/>
            <w:u w:val="single" w:color="DCA10D"/>
          </w:rPr>
          <w:t>Installing Python 3 on Windows 10 with Chocolatey</w:t>
        </w:r>
      </w:hyperlink>
    </w:p>
    <w:p w14:paraId="331B426C" w14:textId="77777777" w:rsidR="006557C8" w:rsidRDefault="006557C8" w:rsidP="006557C8">
      <w:pPr>
        <w:numPr>
          <w:ilvl w:val="0"/>
          <w:numId w:val="4"/>
        </w:numPr>
        <w:autoSpaceDE w:val="0"/>
        <w:autoSpaceDN w:val="0"/>
        <w:adjustRightInd w:val="0"/>
        <w:ind w:left="0" w:firstLine="0"/>
        <w:rPr>
          <w:rFonts w:ascii="Helvetica Neue" w:hAnsi="Helvetica Neue" w:cs="Helvetica Neue"/>
          <w:sz w:val="26"/>
          <w:szCs w:val="26"/>
        </w:rPr>
      </w:pPr>
      <w:hyperlink r:id="rId28" w:history="1">
        <w:r>
          <w:rPr>
            <w:rFonts w:ascii="Helvetica Neue" w:hAnsi="Helvetica Neue" w:cs="Helvetica Neue"/>
            <w:color w:val="DCA10D"/>
            <w:sz w:val="26"/>
            <w:szCs w:val="26"/>
            <w:u w:val="single" w:color="DCA10D"/>
          </w:rPr>
          <w:t>Installing Python 3 on MacOS with Homebrew</w:t>
        </w:r>
      </w:hyperlink>
    </w:p>
    <w:p w14:paraId="37CFF5D0" w14:textId="77777777" w:rsidR="006557C8" w:rsidRDefault="006557C8" w:rsidP="006557C8">
      <w:pPr>
        <w:numPr>
          <w:ilvl w:val="0"/>
          <w:numId w:val="4"/>
        </w:numPr>
        <w:autoSpaceDE w:val="0"/>
        <w:autoSpaceDN w:val="0"/>
        <w:adjustRightInd w:val="0"/>
        <w:ind w:left="0" w:firstLine="0"/>
        <w:rPr>
          <w:rFonts w:ascii="Helvetica Neue" w:hAnsi="Helvetica Neue" w:cs="Helvetica Neue"/>
          <w:sz w:val="26"/>
          <w:szCs w:val="26"/>
          <w:u w:val="single"/>
        </w:rPr>
      </w:pPr>
      <w:hyperlink r:id="rId29" w:history="1">
        <w:r>
          <w:rPr>
            <w:rFonts w:ascii="Helvetica Neue" w:hAnsi="Helvetica Neue" w:cs="Helvetica Neue"/>
            <w:color w:val="DCA10D"/>
            <w:sz w:val="26"/>
            <w:szCs w:val="26"/>
            <w:u w:val="single" w:color="DCA10D"/>
          </w:rPr>
          <w:t>Package management basics on Linux</w:t>
        </w:r>
      </w:hyperlink>
    </w:p>
    <w:p w14:paraId="4015F877"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These are some of the common editors for Python, available for all platforms:</w:t>
      </w:r>
    </w:p>
    <w:p w14:paraId="25E9C725" w14:textId="77777777" w:rsidR="006557C8" w:rsidRDefault="006557C8" w:rsidP="006557C8">
      <w:pPr>
        <w:numPr>
          <w:ilvl w:val="0"/>
          <w:numId w:val="5"/>
        </w:numPr>
        <w:autoSpaceDE w:val="0"/>
        <w:autoSpaceDN w:val="0"/>
        <w:adjustRightInd w:val="0"/>
        <w:ind w:left="0" w:firstLine="0"/>
        <w:rPr>
          <w:rFonts w:ascii="Helvetica Neue" w:hAnsi="Helvetica Neue" w:cs="Helvetica Neue"/>
          <w:sz w:val="26"/>
          <w:szCs w:val="26"/>
        </w:rPr>
      </w:pPr>
      <w:hyperlink r:id="rId30" w:history="1">
        <w:r>
          <w:rPr>
            <w:rFonts w:ascii="Helvetica Neue" w:hAnsi="Helvetica Neue" w:cs="Helvetica Neue"/>
            <w:color w:val="DCA10D"/>
            <w:sz w:val="26"/>
            <w:szCs w:val="26"/>
            <w:u w:val="single" w:color="DCA10D"/>
          </w:rPr>
          <w:t>Atom</w:t>
        </w:r>
      </w:hyperlink>
    </w:p>
    <w:p w14:paraId="1489AF16" w14:textId="77777777" w:rsidR="006557C8" w:rsidRDefault="006557C8" w:rsidP="006557C8">
      <w:pPr>
        <w:numPr>
          <w:ilvl w:val="0"/>
          <w:numId w:val="5"/>
        </w:numPr>
        <w:autoSpaceDE w:val="0"/>
        <w:autoSpaceDN w:val="0"/>
        <w:adjustRightInd w:val="0"/>
        <w:ind w:left="0" w:firstLine="0"/>
        <w:rPr>
          <w:rFonts w:ascii="Helvetica Neue" w:hAnsi="Helvetica Neue" w:cs="Helvetica Neue"/>
          <w:sz w:val="26"/>
          <w:szCs w:val="26"/>
        </w:rPr>
      </w:pPr>
      <w:hyperlink r:id="rId31" w:history="1">
        <w:r>
          <w:rPr>
            <w:rFonts w:ascii="Helvetica Neue" w:hAnsi="Helvetica Neue" w:cs="Helvetica Neue"/>
            <w:color w:val="DCA10D"/>
            <w:sz w:val="26"/>
            <w:szCs w:val="26"/>
            <w:u w:val="single" w:color="DCA10D"/>
          </w:rPr>
          <w:t>Eclipse</w:t>
        </w:r>
      </w:hyperlink>
    </w:p>
    <w:p w14:paraId="010E8DE7" w14:textId="77777777" w:rsidR="006557C8" w:rsidRDefault="006557C8" w:rsidP="006557C8">
      <w:pPr>
        <w:numPr>
          <w:ilvl w:val="0"/>
          <w:numId w:val="5"/>
        </w:numPr>
        <w:autoSpaceDE w:val="0"/>
        <w:autoSpaceDN w:val="0"/>
        <w:adjustRightInd w:val="0"/>
        <w:ind w:left="0" w:firstLine="0"/>
        <w:rPr>
          <w:rFonts w:ascii="Helvetica Neue" w:hAnsi="Helvetica Neue" w:cs="Helvetica Neue"/>
          <w:sz w:val="26"/>
          <w:szCs w:val="26"/>
        </w:rPr>
      </w:pPr>
      <w:hyperlink r:id="rId32" w:history="1">
        <w:r>
          <w:rPr>
            <w:rFonts w:ascii="Helvetica Neue" w:hAnsi="Helvetica Neue" w:cs="Helvetica Neue"/>
            <w:color w:val="DCA10D"/>
            <w:sz w:val="26"/>
            <w:szCs w:val="26"/>
            <w:u w:val="single" w:color="DCA10D"/>
          </w:rPr>
          <w:t>PyCharm</w:t>
        </w:r>
      </w:hyperlink>
    </w:p>
    <w:p w14:paraId="26667F28" w14:textId="77777777" w:rsidR="006557C8" w:rsidRDefault="006557C8" w:rsidP="006557C8">
      <w:pPr>
        <w:numPr>
          <w:ilvl w:val="0"/>
          <w:numId w:val="5"/>
        </w:numPr>
        <w:autoSpaceDE w:val="0"/>
        <w:autoSpaceDN w:val="0"/>
        <w:adjustRightInd w:val="0"/>
        <w:ind w:left="0" w:firstLine="0"/>
        <w:rPr>
          <w:rFonts w:ascii="Helvetica Neue" w:hAnsi="Helvetica Neue" w:cs="Helvetica Neue"/>
          <w:sz w:val="26"/>
          <w:szCs w:val="26"/>
        </w:rPr>
      </w:pPr>
      <w:hyperlink r:id="rId33" w:history="1">
        <w:r>
          <w:rPr>
            <w:rFonts w:ascii="Helvetica Neue" w:hAnsi="Helvetica Neue" w:cs="Helvetica Neue"/>
            <w:color w:val="DCA10D"/>
            <w:sz w:val="26"/>
            <w:szCs w:val="26"/>
            <w:u w:val="single" w:color="DCA10D"/>
          </w:rPr>
          <w:t>Sublime Text</w:t>
        </w:r>
      </w:hyperlink>
    </w:p>
    <w:p w14:paraId="4528E9C3" w14:textId="77777777" w:rsidR="006557C8" w:rsidRDefault="006557C8" w:rsidP="006557C8">
      <w:pPr>
        <w:numPr>
          <w:ilvl w:val="0"/>
          <w:numId w:val="5"/>
        </w:numPr>
        <w:autoSpaceDE w:val="0"/>
        <w:autoSpaceDN w:val="0"/>
        <w:adjustRightInd w:val="0"/>
        <w:ind w:left="0" w:firstLine="0"/>
        <w:rPr>
          <w:rFonts w:ascii="Helvetica Neue" w:hAnsi="Helvetica Neue" w:cs="Helvetica Neue"/>
          <w:sz w:val="26"/>
          <w:szCs w:val="26"/>
        </w:rPr>
      </w:pPr>
      <w:hyperlink r:id="rId34" w:history="1">
        <w:r>
          <w:rPr>
            <w:rFonts w:ascii="Helvetica Neue" w:hAnsi="Helvetica Neue" w:cs="Helvetica Neue"/>
            <w:color w:val="DCA10D"/>
            <w:sz w:val="26"/>
            <w:szCs w:val="26"/>
            <w:u w:val="single" w:color="DCA10D"/>
          </w:rPr>
          <w:t>Visual Studio Code</w:t>
        </w:r>
      </w:hyperlink>
    </w:p>
    <w:p w14:paraId="4D9CC713"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You can read more about these editors, and others, in these overview comparatives:</w:t>
      </w:r>
    </w:p>
    <w:p w14:paraId="128E1559" w14:textId="77777777" w:rsidR="006557C8" w:rsidRDefault="006557C8" w:rsidP="006557C8">
      <w:pPr>
        <w:numPr>
          <w:ilvl w:val="0"/>
          <w:numId w:val="6"/>
        </w:numPr>
        <w:autoSpaceDE w:val="0"/>
        <w:autoSpaceDN w:val="0"/>
        <w:adjustRightInd w:val="0"/>
        <w:ind w:left="0" w:firstLine="0"/>
        <w:rPr>
          <w:rFonts w:ascii="Helvetica Neue" w:hAnsi="Helvetica Neue" w:cs="Helvetica Neue"/>
          <w:sz w:val="26"/>
          <w:szCs w:val="26"/>
        </w:rPr>
      </w:pPr>
      <w:hyperlink r:id="rId35" w:history="1">
        <w:r>
          <w:rPr>
            <w:rFonts w:ascii="Helvetica Neue" w:hAnsi="Helvetica Neue" w:cs="Helvetica Neue"/>
            <w:color w:val="DCA10D"/>
            <w:sz w:val="26"/>
            <w:szCs w:val="26"/>
            <w:u w:val="single" w:color="DCA10D"/>
          </w:rPr>
          <w:t>Python IDEs and Code Editors (Guide)</w:t>
        </w:r>
      </w:hyperlink>
    </w:p>
    <w:p w14:paraId="6FD5AAF4" w14:textId="77777777" w:rsidR="006557C8" w:rsidRDefault="006557C8" w:rsidP="006557C8">
      <w:pPr>
        <w:numPr>
          <w:ilvl w:val="0"/>
          <w:numId w:val="6"/>
        </w:numPr>
        <w:autoSpaceDE w:val="0"/>
        <w:autoSpaceDN w:val="0"/>
        <w:adjustRightInd w:val="0"/>
        <w:ind w:left="0" w:firstLine="0"/>
        <w:rPr>
          <w:rFonts w:ascii="Helvetica Neue" w:hAnsi="Helvetica Neue" w:cs="Helvetica Neue"/>
          <w:sz w:val="26"/>
          <w:szCs w:val="26"/>
        </w:rPr>
      </w:pPr>
      <w:hyperlink r:id="rId36" w:history="1">
        <w:r>
          <w:rPr>
            <w:rFonts w:ascii="Helvetica Neue" w:hAnsi="Helvetica Neue" w:cs="Helvetica Neue"/>
            <w:color w:val="DCA10D"/>
            <w:sz w:val="26"/>
            <w:szCs w:val="26"/>
            <w:u w:val="single" w:color="DCA10D"/>
          </w:rPr>
          <w:t>Best Python IDEs and Code Editors</w:t>
        </w:r>
      </w:hyperlink>
    </w:p>
    <w:p w14:paraId="730C589C" w14:textId="77777777" w:rsidR="006557C8" w:rsidRDefault="006557C8" w:rsidP="006557C8">
      <w:pPr>
        <w:numPr>
          <w:ilvl w:val="0"/>
          <w:numId w:val="6"/>
        </w:numPr>
        <w:autoSpaceDE w:val="0"/>
        <w:autoSpaceDN w:val="0"/>
        <w:adjustRightInd w:val="0"/>
        <w:ind w:left="0" w:firstLine="0"/>
        <w:rPr>
          <w:rFonts w:ascii="Helvetica Neue" w:hAnsi="Helvetica Neue" w:cs="Helvetica Neue"/>
          <w:sz w:val="26"/>
          <w:szCs w:val="26"/>
        </w:rPr>
      </w:pPr>
      <w:hyperlink r:id="rId37" w:history="1">
        <w:r>
          <w:rPr>
            <w:rFonts w:ascii="Helvetica Neue" w:hAnsi="Helvetica Neue" w:cs="Helvetica Neue"/>
            <w:color w:val="DCA10D"/>
            <w:sz w:val="26"/>
            <w:szCs w:val="26"/>
            <w:u w:val="single" w:color="DCA10D"/>
          </w:rPr>
          <w:t>Top 5 Python IDEs for Data Science</w:t>
        </w:r>
      </w:hyperlink>
    </w:p>
    <w:p w14:paraId="3BB0502F" w14:textId="77777777" w:rsidR="006557C8" w:rsidRDefault="006557C8" w:rsidP="006557C8">
      <w:pPr>
        <w:autoSpaceDE w:val="0"/>
        <w:autoSpaceDN w:val="0"/>
        <w:adjustRightInd w:val="0"/>
        <w:rPr>
          <w:rFonts w:ascii="Helvetica Neue" w:hAnsi="Helvetica Neue" w:cs="Helvetica Neue"/>
          <w:sz w:val="26"/>
          <w:szCs w:val="26"/>
        </w:rPr>
      </w:pPr>
    </w:p>
    <w:p w14:paraId="7600EA1F" w14:textId="77777777" w:rsidR="006557C8" w:rsidRDefault="006557C8" w:rsidP="006557C8">
      <w:pPr>
        <w:autoSpaceDE w:val="0"/>
        <w:autoSpaceDN w:val="0"/>
        <w:adjustRightInd w:val="0"/>
        <w:rPr>
          <w:rFonts w:ascii="Helvetica Neue" w:hAnsi="Helvetica Neue" w:cs="Helvetica Neue"/>
          <w:sz w:val="26"/>
          <w:szCs w:val="26"/>
        </w:rPr>
      </w:pPr>
    </w:p>
    <w:p w14:paraId="1C22994E" w14:textId="77777777" w:rsidR="006557C8" w:rsidRDefault="006557C8" w:rsidP="006557C8">
      <w:pPr>
        <w:autoSpaceDE w:val="0"/>
        <w:autoSpaceDN w:val="0"/>
        <w:adjustRightInd w:val="0"/>
        <w:rPr>
          <w:rFonts w:ascii="Helvetica Neue" w:hAnsi="Helvetica Neue" w:cs="Helvetica Neue"/>
          <w:sz w:val="26"/>
          <w:szCs w:val="26"/>
          <w:u w:val="single"/>
        </w:rPr>
      </w:pPr>
      <w:hyperlink r:id="rId38" w:history="1">
        <w:r>
          <w:rPr>
            <w:rFonts w:ascii="Helvetica Neue" w:hAnsi="Helvetica Neue" w:cs="Helvetica Neue"/>
            <w:color w:val="DCA10D"/>
            <w:sz w:val="26"/>
            <w:szCs w:val="26"/>
            <w:u w:val="single" w:color="DCA10D"/>
          </w:rPr>
          <w:t>https://xkcd.com/1205/</w:t>
        </w:r>
      </w:hyperlink>
    </w:p>
    <w:p w14:paraId="76600A7E" w14:textId="77777777" w:rsidR="006557C8" w:rsidRDefault="006557C8" w:rsidP="006557C8">
      <w:pPr>
        <w:autoSpaceDE w:val="0"/>
        <w:autoSpaceDN w:val="0"/>
        <w:adjustRightInd w:val="0"/>
        <w:rPr>
          <w:rFonts w:ascii="Helvetica Neue" w:hAnsi="Helvetica Neue" w:cs="Helvetica Neue"/>
          <w:sz w:val="26"/>
          <w:szCs w:val="26"/>
          <w:u w:val="single"/>
        </w:rPr>
      </w:pPr>
      <w:hyperlink r:id="rId39" w:history="1">
        <w:r>
          <w:rPr>
            <w:rFonts w:ascii="Helvetica Neue" w:hAnsi="Helvetica Neue" w:cs="Helvetica Neue"/>
            <w:color w:val="DCA10D"/>
            <w:sz w:val="26"/>
            <w:szCs w:val="26"/>
            <w:u w:val="single" w:color="DCA10D"/>
          </w:rPr>
          <w:t>https://www.techrepublic.com/article/python-where-to-learn-it-and-why-you-should-do-it-now/</w:t>
        </w:r>
      </w:hyperlink>
    </w:p>
    <w:p w14:paraId="5D7F76B6" w14:textId="77777777" w:rsidR="006557C8" w:rsidRDefault="006557C8" w:rsidP="006557C8">
      <w:pPr>
        <w:autoSpaceDE w:val="0"/>
        <w:autoSpaceDN w:val="0"/>
        <w:adjustRightInd w:val="0"/>
        <w:rPr>
          <w:rFonts w:ascii="Helvetica Neue" w:hAnsi="Helvetica Neue" w:cs="Helvetica Neue"/>
          <w:sz w:val="26"/>
          <w:szCs w:val="26"/>
          <w:u w:val="single"/>
        </w:rPr>
      </w:pPr>
      <w:hyperlink r:id="rId40" w:history="1">
        <w:r>
          <w:rPr>
            <w:rFonts w:ascii="Helvetica Neue" w:hAnsi="Helvetica Neue" w:cs="Helvetica Neue"/>
            <w:color w:val="DCA10D"/>
            <w:sz w:val="26"/>
            <w:szCs w:val="26"/>
            <w:u w:val="single" w:color="DCA10D"/>
          </w:rPr>
          <w:t>https://online-learning.harvard.edu/course/cs50-introduction-computer-science</w:t>
        </w:r>
      </w:hyperlink>
    </w:p>
    <w:p w14:paraId="7DFA1687" w14:textId="77777777" w:rsidR="006557C8" w:rsidRDefault="006557C8" w:rsidP="006557C8">
      <w:pPr>
        <w:autoSpaceDE w:val="0"/>
        <w:autoSpaceDN w:val="0"/>
        <w:adjustRightInd w:val="0"/>
        <w:rPr>
          <w:rFonts w:ascii="Helvetica Neue" w:hAnsi="Helvetica Neue" w:cs="Helvetica Neue"/>
          <w:sz w:val="26"/>
          <w:szCs w:val="26"/>
          <w:u w:val="single"/>
        </w:rPr>
      </w:pPr>
      <w:r>
        <w:rPr>
          <w:rFonts w:ascii="Helvetica Neue" w:hAnsi="Helvetica Neue" w:cs="Helvetica Neue"/>
          <w:sz w:val="26"/>
          <w:szCs w:val="26"/>
          <w:u w:val="single"/>
        </w:rPr>
        <w:t> </w:t>
      </w:r>
    </w:p>
    <w:p w14:paraId="7E3F4741" w14:textId="77777777" w:rsidR="006557C8" w:rsidRDefault="006557C8" w:rsidP="006557C8">
      <w:pPr>
        <w:autoSpaceDE w:val="0"/>
        <w:autoSpaceDN w:val="0"/>
        <w:adjustRightInd w:val="0"/>
        <w:rPr>
          <w:rFonts w:ascii="Helvetica Neue" w:hAnsi="Helvetica Neue" w:cs="Helvetica Neue"/>
          <w:sz w:val="26"/>
          <w:szCs w:val="26"/>
          <w:u w:val="single"/>
        </w:rPr>
      </w:pPr>
      <w:hyperlink r:id="rId41" w:history="1">
        <w:r>
          <w:rPr>
            <w:rFonts w:ascii="Helvetica Neue" w:hAnsi="Helvetica Neue" w:cs="Helvetica Neue"/>
            <w:color w:val="DCA10D"/>
            <w:sz w:val="26"/>
            <w:szCs w:val="26"/>
            <w:u w:val="single" w:color="DCA10D"/>
          </w:rPr>
          <w:t>https://docs.python.org/3/library/functions.html#open</w:t>
        </w:r>
      </w:hyperlink>
    </w:p>
    <w:p w14:paraId="5C9D7F86" w14:textId="77777777" w:rsidR="006557C8" w:rsidRDefault="006557C8" w:rsidP="006557C8">
      <w:pPr>
        <w:autoSpaceDE w:val="0"/>
        <w:autoSpaceDN w:val="0"/>
        <w:adjustRightInd w:val="0"/>
        <w:rPr>
          <w:rFonts w:ascii="Helvetica Neue" w:hAnsi="Helvetica Neue" w:cs="Helvetica Neue"/>
          <w:sz w:val="26"/>
          <w:szCs w:val="26"/>
          <w:u w:val="single"/>
        </w:rPr>
      </w:pPr>
    </w:p>
    <w:p w14:paraId="21321BB6" w14:textId="77777777" w:rsidR="006557C8" w:rsidRDefault="006557C8" w:rsidP="006557C8">
      <w:pPr>
        <w:numPr>
          <w:ilvl w:val="0"/>
          <w:numId w:val="7"/>
        </w:numPr>
        <w:autoSpaceDE w:val="0"/>
        <w:autoSpaceDN w:val="0"/>
        <w:adjustRightInd w:val="0"/>
        <w:ind w:left="0" w:firstLine="0"/>
        <w:rPr>
          <w:rFonts w:ascii="Helvetica Neue" w:hAnsi="Helvetica Neue" w:cs="Helvetica Neue"/>
          <w:sz w:val="26"/>
          <w:szCs w:val="26"/>
        </w:rPr>
      </w:pPr>
      <w:hyperlink r:id="rId42" w:history="1">
        <w:r>
          <w:rPr>
            <w:rFonts w:ascii="Helvetica Neue" w:hAnsi="Helvetica Neue" w:cs="Helvetica Neue"/>
            <w:color w:val="DCA10D"/>
            <w:sz w:val="26"/>
            <w:szCs w:val="26"/>
            <w:u w:val="single" w:color="DCA10D"/>
          </w:rPr>
          <w:t>https://docs.python.org/3/library/os.html</w:t>
        </w:r>
      </w:hyperlink>
    </w:p>
    <w:p w14:paraId="1A5DDB67" w14:textId="77777777" w:rsidR="006557C8" w:rsidRDefault="006557C8" w:rsidP="006557C8">
      <w:pPr>
        <w:numPr>
          <w:ilvl w:val="0"/>
          <w:numId w:val="7"/>
        </w:numPr>
        <w:autoSpaceDE w:val="0"/>
        <w:autoSpaceDN w:val="0"/>
        <w:adjustRightInd w:val="0"/>
        <w:ind w:left="0" w:firstLine="0"/>
        <w:rPr>
          <w:rFonts w:ascii="Helvetica Neue" w:hAnsi="Helvetica Neue" w:cs="Helvetica Neue"/>
          <w:sz w:val="26"/>
          <w:szCs w:val="26"/>
        </w:rPr>
      </w:pPr>
      <w:hyperlink r:id="rId43" w:history="1">
        <w:r>
          <w:rPr>
            <w:rFonts w:ascii="Helvetica Neue" w:hAnsi="Helvetica Neue" w:cs="Helvetica Neue"/>
            <w:color w:val="DCA10D"/>
            <w:sz w:val="26"/>
            <w:szCs w:val="26"/>
            <w:u w:val="single" w:color="DCA10D"/>
          </w:rPr>
          <w:t>https://docs.python.org/3/library/os.path.html</w:t>
        </w:r>
      </w:hyperlink>
    </w:p>
    <w:p w14:paraId="1DB6C06F" w14:textId="77777777" w:rsidR="006557C8" w:rsidRDefault="006557C8" w:rsidP="006557C8">
      <w:pPr>
        <w:numPr>
          <w:ilvl w:val="0"/>
          <w:numId w:val="7"/>
        </w:numPr>
        <w:autoSpaceDE w:val="0"/>
        <w:autoSpaceDN w:val="0"/>
        <w:adjustRightInd w:val="0"/>
        <w:ind w:left="0" w:firstLine="0"/>
        <w:rPr>
          <w:rFonts w:ascii="Helvetica Neue" w:hAnsi="Helvetica Neue" w:cs="Helvetica Neue"/>
          <w:sz w:val="26"/>
          <w:szCs w:val="26"/>
        </w:rPr>
      </w:pPr>
      <w:hyperlink r:id="rId44" w:history="1">
        <w:r>
          <w:rPr>
            <w:rFonts w:ascii="Helvetica Neue" w:hAnsi="Helvetica Neue" w:cs="Helvetica Neue"/>
            <w:color w:val="DCA10D"/>
            <w:sz w:val="26"/>
            <w:szCs w:val="26"/>
            <w:u w:val="single" w:color="DCA10D"/>
          </w:rPr>
          <w:t>https://en.wikipedia.org/wiki/Unix_time</w:t>
        </w:r>
      </w:hyperlink>
    </w:p>
    <w:p w14:paraId="070116C7" w14:textId="77777777" w:rsidR="006557C8" w:rsidRDefault="006557C8" w:rsidP="006557C8">
      <w:pPr>
        <w:numPr>
          <w:ilvl w:val="0"/>
          <w:numId w:val="7"/>
        </w:numPr>
        <w:autoSpaceDE w:val="0"/>
        <w:autoSpaceDN w:val="0"/>
        <w:adjustRightInd w:val="0"/>
        <w:ind w:left="0" w:firstLine="0"/>
        <w:rPr>
          <w:rFonts w:ascii="Helvetica Neue" w:hAnsi="Helvetica Neue" w:cs="Helvetica Neue"/>
          <w:sz w:val="26"/>
          <w:szCs w:val="26"/>
        </w:rPr>
      </w:pPr>
      <w:hyperlink r:id="rId45" w:history="1">
        <w:r>
          <w:rPr>
            <w:rFonts w:ascii="Helvetica Neue" w:hAnsi="Helvetica Neue" w:cs="Helvetica Neue"/>
            <w:color w:val="DCA10D"/>
            <w:sz w:val="26"/>
            <w:szCs w:val="26"/>
            <w:u w:val="single" w:color="DCA10D"/>
          </w:rPr>
          <w:t>https://docs.python.org/3/library/csv.html</w:t>
        </w:r>
      </w:hyperlink>
    </w:p>
    <w:p w14:paraId="4FD38976" w14:textId="77777777" w:rsidR="006557C8" w:rsidRDefault="006557C8" w:rsidP="006557C8">
      <w:pPr>
        <w:numPr>
          <w:ilvl w:val="0"/>
          <w:numId w:val="7"/>
        </w:numPr>
        <w:autoSpaceDE w:val="0"/>
        <w:autoSpaceDN w:val="0"/>
        <w:adjustRightInd w:val="0"/>
        <w:ind w:left="0" w:firstLine="0"/>
        <w:rPr>
          <w:rFonts w:ascii="Helvetica Neue" w:hAnsi="Helvetica Neue" w:cs="Helvetica Neue"/>
          <w:sz w:val="26"/>
          <w:szCs w:val="26"/>
        </w:rPr>
      </w:pPr>
      <w:hyperlink r:id="rId46" w:history="1">
        <w:r>
          <w:rPr>
            <w:rFonts w:ascii="Helvetica Neue" w:hAnsi="Helvetica Neue" w:cs="Helvetica Neue"/>
            <w:color w:val="DCA10D"/>
            <w:sz w:val="26"/>
            <w:szCs w:val="26"/>
            <w:u w:val="single" w:color="DCA10D"/>
          </w:rPr>
          <w:t>https://realpython.com/python-csv/</w:t>
        </w:r>
      </w:hyperlink>
    </w:p>
    <w:p w14:paraId="014D646A" w14:textId="77777777" w:rsidR="006557C8" w:rsidRDefault="006557C8" w:rsidP="006557C8">
      <w:pPr>
        <w:autoSpaceDE w:val="0"/>
        <w:autoSpaceDN w:val="0"/>
        <w:adjustRightInd w:val="0"/>
        <w:rPr>
          <w:rFonts w:ascii="Helvetica Neue" w:hAnsi="Helvetica Neue" w:cs="Helvetica Neue"/>
          <w:sz w:val="26"/>
          <w:szCs w:val="26"/>
          <w:u w:val="single"/>
        </w:rPr>
      </w:pPr>
    </w:p>
    <w:p w14:paraId="1111E33E" w14:textId="77777777" w:rsidR="006557C8" w:rsidRDefault="006557C8" w:rsidP="006557C8">
      <w:pPr>
        <w:numPr>
          <w:ilvl w:val="0"/>
          <w:numId w:val="8"/>
        </w:numPr>
        <w:autoSpaceDE w:val="0"/>
        <w:autoSpaceDN w:val="0"/>
        <w:adjustRightInd w:val="0"/>
        <w:ind w:left="0" w:firstLine="0"/>
        <w:rPr>
          <w:rFonts w:ascii="Helvetica Neue" w:hAnsi="Helvetica Neue" w:cs="Helvetica Neue"/>
          <w:sz w:val="26"/>
          <w:szCs w:val="26"/>
        </w:rPr>
      </w:pPr>
      <w:hyperlink r:id="rId47" w:history="1">
        <w:r>
          <w:rPr>
            <w:rFonts w:ascii="Helvetica Neue" w:hAnsi="Helvetica Neue" w:cs="Helvetica Neue"/>
            <w:color w:val="DCA10D"/>
            <w:sz w:val="26"/>
            <w:szCs w:val="26"/>
            <w:u w:val="single" w:color="DCA10D"/>
          </w:rPr>
          <w:t>https://docs.python.org/3/howto/regex.html</w:t>
        </w:r>
      </w:hyperlink>
    </w:p>
    <w:p w14:paraId="764785DB" w14:textId="77777777" w:rsidR="006557C8" w:rsidRDefault="006557C8" w:rsidP="006557C8">
      <w:pPr>
        <w:numPr>
          <w:ilvl w:val="0"/>
          <w:numId w:val="8"/>
        </w:numPr>
        <w:autoSpaceDE w:val="0"/>
        <w:autoSpaceDN w:val="0"/>
        <w:adjustRightInd w:val="0"/>
        <w:ind w:left="0" w:firstLine="0"/>
        <w:rPr>
          <w:rFonts w:ascii="Helvetica Neue" w:hAnsi="Helvetica Neue" w:cs="Helvetica Neue"/>
          <w:sz w:val="26"/>
          <w:szCs w:val="26"/>
        </w:rPr>
      </w:pPr>
      <w:hyperlink r:id="rId48" w:history="1">
        <w:r>
          <w:rPr>
            <w:rFonts w:ascii="Helvetica Neue" w:hAnsi="Helvetica Neue" w:cs="Helvetica Neue"/>
            <w:color w:val="DCA10D"/>
            <w:sz w:val="26"/>
            <w:szCs w:val="26"/>
            <w:u w:val="single" w:color="DCA10D"/>
          </w:rPr>
          <w:t>https://docs.python.org/3/library/re.html</w:t>
        </w:r>
      </w:hyperlink>
    </w:p>
    <w:p w14:paraId="30E72114" w14:textId="77777777" w:rsidR="006557C8" w:rsidRDefault="006557C8" w:rsidP="006557C8">
      <w:pPr>
        <w:numPr>
          <w:ilvl w:val="0"/>
          <w:numId w:val="8"/>
        </w:numPr>
        <w:autoSpaceDE w:val="0"/>
        <w:autoSpaceDN w:val="0"/>
        <w:adjustRightInd w:val="0"/>
        <w:ind w:left="0" w:firstLine="0"/>
        <w:rPr>
          <w:rFonts w:ascii="Helvetica Neue" w:hAnsi="Helvetica Neue" w:cs="Helvetica Neue"/>
          <w:sz w:val="26"/>
          <w:szCs w:val="26"/>
        </w:rPr>
      </w:pPr>
      <w:hyperlink r:id="rId49" w:history="1">
        <w:r>
          <w:rPr>
            <w:rFonts w:ascii="Helvetica Neue" w:hAnsi="Helvetica Neue" w:cs="Helvetica Neue"/>
            <w:color w:val="DCA10D"/>
            <w:sz w:val="26"/>
            <w:szCs w:val="26"/>
            <w:u w:val="single" w:color="DCA10D"/>
          </w:rPr>
          <w:t>https://docs.python.org/3/howto/regex.html#greedy-versus-non-greedy</w:t>
        </w:r>
      </w:hyperlink>
    </w:p>
    <w:p w14:paraId="2DECB789"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Shout out to </w:t>
      </w:r>
      <w:hyperlink r:id="rId50" w:history="1">
        <w:r>
          <w:rPr>
            <w:rFonts w:ascii="Helvetica Neue" w:hAnsi="Helvetica Neue" w:cs="Helvetica Neue"/>
            <w:color w:val="DCA10D"/>
            <w:sz w:val="26"/>
            <w:szCs w:val="26"/>
            <w:u w:val="single" w:color="DCA10D"/>
          </w:rPr>
          <w:t>regex101.com</w:t>
        </w:r>
      </w:hyperlink>
      <w:r>
        <w:rPr>
          <w:rFonts w:ascii="Helvetica Neue" w:hAnsi="Helvetica Neue" w:cs="Helvetica Neue"/>
          <w:sz w:val="26"/>
          <w:szCs w:val="26"/>
        </w:rPr>
        <w:t>, which will explain each stage of a regex.</w:t>
      </w:r>
    </w:p>
    <w:p w14:paraId="6D49D03E" w14:textId="77777777" w:rsidR="006557C8" w:rsidRDefault="006557C8" w:rsidP="006557C8">
      <w:pPr>
        <w:autoSpaceDE w:val="0"/>
        <w:autoSpaceDN w:val="0"/>
        <w:adjustRightInd w:val="0"/>
        <w:rPr>
          <w:rFonts w:ascii="Helvetica Neue" w:hAnsi="Helvetica Neue" w:cs="Helvetica Neue"/>
          <w:sz w:val="26"/>
          <w:szCs w:val="26"/>
          <w:u w:val="single"/>
        </w:rPr>
      </w:pPr>
    </w:p>
    <w:p w14:paraId="43C6D3AF" w14:textId="77777777" w:rsidR="006557C8" w:rsidRDefault="006557C8" w:rsidP="006557C8">
      <w:pPr>
        <w:autoSpaceDE w:val="0"/>
        <w:autoSpaceDN w:val="0"/>
        <w:adjustRightInd w:val="0"/>
        <w:rPr>
          <w:rFonts w:ascii="Helvetica Neue" w:hAnsi="Helvetica Neue" w:cs="Helvetica Neue"/>
          <w:sz w:val="26"/>
          <w:szCs w:val="26"/>
          <w:u w:val="single"/>
        </w:rPr>
      </w:pPr>
      <w:hyperlink r:id="rId51" w:history="1">
        <w:r>
          <w:rPr>
            <w:rFonts w:ascii="Helvetica Neue" w:hAnsi="Helvetica Neue" w:cs="Helvetica Neue"/>
            <w:color w:val="DCA10D"/>
            <w:sz w:val="26"/>
            <w:szCs w:val="26"/>
            <w:u w:val="single" w:color="DCA10D"/>
          </w:rPr>
          <w:t>https://regexcrossword.com/</w:t>
        </w:r>
      </w:hyperlink>
    </w:p>
    <w:p w14:paraId="3DB3AF79" w14:textId="77777777" w:rsidR="006557C8" w:rsidRDefault="006557C8" w:rsidP="006557C8">
      <w:pPr>
        <w:autoSpaceDE w:val="0"/>
        <w:autoSpaceDN w:val="0"/>
        <w:adjustRightInd w:val="0"/>
        <w:rPr>
          <w:rFonts w:ascii="Helvetica Neue" w:hAnsi="Helvetica Neue" w:cs="Helvetica Neue"/>
          <w:sz w:val="26"/>
          <w:szCs w:val="26"/>
          <w:u w:val="single"/>
        </w:rPr>
      </w:pPr>
      <w:hyperlink r:id="rId52" w:history="1">
        <w:r>
          <w:rPr>
            <w:rFonts w:ascii="Helvetica Neue" w:hAnsi="Helvetica Neue" w:cs="Helvetica Neue"/>
            <w:color w:val="DCA10D"/>
            <w:sz w:val="26"/>
            <w:szCs w:val="26"/>
            <w:u w:val="single" w:color="DCA10D"/>
          </w:rPr>
          <w:t>https://www.regular-expressions.info/python.html</w:t>
        </w:r>
      </w:hyperlink>
    </w:p>
    <w:p w14:paraId="315F9910" w14:textId="77777777" w:rsidR="006557C8" w:rsidRDefault="006557C8" w:rsidP="006557C8">
      <w:pPr>
        <w:autoSpaceDE w:val="0"/>
        <w:autoSpaceDN w:val="0"/>
        <w:adjustRightInd w:val="0"/>
        <w:rPr>
          <w:rFonts w:ascii="Helvetica Neue" w:hAnsi="Helvetica Neue" w:cs="Helvetica Neue"/>
          <w:sz w:val="26"/>
          <w:szCs w:val="26"/>
          <w:u w:val="single"/>
        </w:rPr>
      </w:pPr>
    </w:p>
    <w:p w14:paraId="3B7FC810" w14:textId="77777777" w:rsidR="006557C8" w:rsidRDefault="006557C8" w:rsidP="006557C8">
      <w:pPr>
        <w:numPr>
          <w:ilvl w:val="0"/>
          <w:numId w:val="9"/>
        </w:numPr>
        <w:autoSpaceDE w:val="0"/>
        <w:autoSpaceDN w:val="0"/>
        <w:adjustRightInd w:val="0"/>
        <w:ind w:left="0" w:firstLine="0"/>
        <w:rPr>
          <w:rFonts w:ascii="Helvetica Neue" w:hAnsi="Helvetica Neue" w:cs="Helvetica Neue"/>
          <w:sz w:val="26"/>
          <w:szCs w:val="26"/>
        </w:rPr>
      </w:pPr>
      <w:hyperlink r:id="rId53" w:history="1">
        <w:r>
          <w:rPr>
            <w:rFonts w:ascii="Helvetica Neue" w:hAnsi="Helvetica Neue" w:cs="Helvetica Neue"/>
            <w:color w:val="DCA10D"/>
            <w:sz w:val="26"/>
            <w:szCs w:val="26"/>
            <w:u w:val="single" w:color="DCA10D"/>
          </w:rPr>
          <w:t>https://docs.python.org/2/library/functions.html#input</w:t>
        </w:r>
      </w:hyperlink>
    </w:p>
    <w:p w14:paraId="302AF211" w14:textId="77777777" w:rsidR="006557C8" w:rsidRDefault="006557C8" w:rsidP="006557C8">
      <w:pPr>
        <w:numPr>
          <w:ilvl w:val="0"/>
          <w:numId w:val="9"/>
        </w:numPr>
        <w:autoSpaceDE w:val="0"/>
        <w:autoSpaceDN w:val="0"/>
        <w:adjustRightInd w:val="0"/>
        <w:ind w:left="0" w:firstLine="0"/>
        <w:rPr>
          <w:rFonts w:ascii="Helvetica Neue" w:hAnsi="Helvetica Neue" w:cs="Helvetica Neue"/>
          <w:sz w:val="26"/>
          <w:szCs w:val="26"/>
        </w:rPr>
      </w:pPr>
      <w:hyperlink r:id="rId54" w:history="1">
        <w:r>
          <w:rPr>
            <w:rFonts w:ascii="Helvetica Neue" w:hAnsi="Helvetica Neue" w:cs="Helvetica Neue"/>
            <w:color w:val="DCA10D"/>
            <w:sz w:val="26"/>
            <w:szCs w:val="26"/>
            <w:u w:val="single" w:color="DCA10D"/>
          </w:rPr>
          <w:t>https://docs.python.org/2/library/functions.html#raw_input</w:t>
        </w:r>
      </w:hyperlink>
    </w:p>
    <w:p w14:paraId="7A95515C" w14:textId="77777777" w:rsidR="006557C8" w:rsidRDefault="006557C8" w:rsidP="006557C8">
      <w:pPr>
        <w:numPr>
          <w:ilvl w:val="0"/>
          <w:numId w:val="9"/>
        </w:numPr>
        <w:autoSpaceDE w:val="0"/>
        <w:autoSpaceDN w:val="0"/>
        <w:adjustRightInd w:val="0"/>
        <w:ind w:left="0" w:firstLine="0"/>
        <w:rPr>
          <w:rFonts w:ascii="Helvetica Neue" w:hAnsi="Helvetica Neue" w:cs="Helvetica Neue"/>
          <w:sz w:val="26"/>
          <w:szCs w:val="26"/>
        </w:rPr>
      </w:pPr>
      <w:hyperlink r:id="rId55" w:history="1">
        <w:r>
          <w:rPr>
            <w:rFonts w:ascii="Helvetica Neue" w:hAnsi="Helvetica Neue" w:cs="Helvetica Neue"/>
            <w:color w:val="DCA10D"/>
            <w:sz w:val="26"/>
            <w:szCs w:val="26"/>
            <w:u w:val="single" w:color="DCA10D"/>
          </w:rPr>
          <w:t>https://docs.python.org/2/library/functions.html#eval</w:t>
        </w:r>
      </w:hyperlink>
    </w:p>
    <w:p w14:paraId="4D5F38CC" w14:textId="77777777" w:rsidR="006557C8" w:rsidRDefault="006557C8" w:rsidP="006557C8">
      <w:pPr>
        <w:numPr>
          <w:ilvl w:val="0"/>
          <w:numId w:val="9"/>
        </w:numPr>
        <w:autoSpaceDE w:val="0"/>
        <w:autoSpaceDN w:val="0"/>
        <w:adjustRightInd w:val="0"/>
        <w:ind w:left="0" w:firstLine="0"/>
        <w:rPr>
          <w:rFonts w:ascii="Helvetica Neue" w:hAnsi="Helvetica Neue" w:cs="Helvetica Neue"/>
          <w:sz w:val="26"/>
          <w:szCs w:val="26"/>
        </w:rPr>
      </w:pPr>
      <w:hyperlink r:id="rId56" w:history="1">
        <w:r>
          <w:rPr>
            <w:rFonts w:ascii="Helvetica Neue" w:hAnsi="Helvetica Neue" w:cs="Helvetica Neue"/>
            <w:color w:val="DCA10D"/>
            <w:sz w:val="26"/>
            <w:szCs w:val="26"/>
            <w:u w:val="single" w:color="DCA10D"/>
          </w:rPr>
          <w:t>https://docs.python.org/3/library/functions.html#input</w:t>
        </w:r>
      </w:hyperlink>
    </w:p>
    <w:p w14:paraId="5912C60C" w14:textId="77777777" w:rsidR="006557C8" w:rsidRDefault="006557C8" w:rsidP="006557C8">
      <w:pPr>
        <w:numPr>
          <w:ilvl w:val="0"/>
          <w:numId w:val="9"/>
        </w:numPr>
        <w:autoSpaceDE w:val="0"/>
        <w:autoSpaceDN w:val="0"/>
        <w:adjustRightInd w:val="0"/>
        <w:ind w:left="0" w:firstLine="0"/>
        <w:rPr>
          <w:rFonts w:ascii="Helvetica Neue" w:hAnsi="Helvetica Neue" w:cs="Helvetica Neue"/>
          <w:sz w:val="26"/>
          <w:szCs w:val="26"/>
        </w:rPr>
      </w:pPr>
      <w:hyperlink r:id="rId57" w:history="1">
        <w:r>
          <w:rPr>
            <w:rFonts w:ascii="Helvetica Neue" w:hAnsi="Helvetica Neue" w:cs="Helvetica Neue"/>
            <w:color w:val="DCA10D"/>
            <w:sz w:val="26"/>
            <w:szCs w:val="26"/>
            <w:u w:val="single" w:color="DCA10D"/>
          </w:rPr>
          <w:t>https://docs.python.org/3/library/functions.html#</w:t>
        </w:r>
      </w:hyperlink>
      <w:r>
        <w:rPr>
          <w:rFonts w:ascii="Helvetica Neue" w:hAnsi="Helvetica Neue" w:cs="Helvetica Neue"/>
          <w:sz w:val="26"/>
          <w:szCs w:val="26"/>
          <w:u w:val="single"/>
        </w:rPr>
        <w:t>eval</w:t>
      </w:r>
    </w:p>
    <w:p w14:paraId="40448F54" w14:textId="77777777" w:rsidR="006557C8" w:rsidRDefault="006557C8" w:rsidP="006557C8">
      <w:pPr>
        <w:autoSpaceDE w:val="0"/>
        <w:autoSpaceDN w:val="0"/>
        <w:adjustRightInd w:val="0"/>
        <w:rPr>
          <w:rFonts w:ascii="Helvetica Neue" w:hAnsi="Helvetica Neue" w:cs="Helvetica Neue"/>
          <w:sz w:val="26"/>
          <w:szCs w:val="26"/>
          <w:u w:val="single"/>
        </w:rPr>
      </w:pPr>
      <w:hyperlink r:id="rId58" w:history="1">
        <w:r>
          <w:rPr>
            <w:rFonts w:ascii="Helvetica Neue" w:hAnsi="Helvetica Neue" w:cs="Helvetica Neue"/>
            <w:color w:val="DCA10D"/>
            <w:sz w:val="26"/>
            <w:szCs w:val="26"/>
            <w:u w:val="single" w:color="DCA10D"/>
          </w:rPr>
          <w:t>https://docs.python.org/3/library/subprocess.html</w:t>
        </w:r>
      </w:hyperlink>
    </w:p>
    <w:p w14:paraId="213B629C" w14:textId="77777777" w:rsidR="006557C8" w:rsidRDefault="006557C8" w:rsidP="006557C8">
      <w:pPr>
        <w:autoSpaceDE w:val="0"/>
        <w:autoSpaceDN w:val="0"/>
        <w:adjustRightInd w:val="0"/>
        <w:rPr>
          <w:rFonts w:ascii="Helvetica Neue" w:hAnsi="Helvetica Neue" w:cs="Helvetica Neue"/>
          <w:sz w:val="26"/>
          <w:szCs w:val="26"/>
        </w:rPr>
      </w:pPr>
      <w:hyperlink r:id="rId59" w:history="1">
        <w:r>
          <w:rPr>
            <w:rFonts w:ascii="Helvetica Neue" w:hAnsi="Helvetica Neue" w:cs="Helvetica Neue"/>
            <w:color w:val="DCA10D"/>
            <w:sz w:val="26"/>
            <w:szCs w:val="26"/>
          </w:rPr>
          <w:t>https://www.coursera.org/lecture/agile-atlassian-jira/jira-overview-IA6Dg</w:t>
        </w:r>
      </w:hyperlink>
    </w:p>
    <w:p w14:paraId="7E42AD05" w14:textId="77777777" w:rsidR="006557C8" w:rsidRDefault="006557C8" w:rsidP="006557C8">
      <w:pPr>
        <w:autoSpaceDE w:val="0"/>
        <w:autoSpaceDN w:val="0"/>
        <w:adjustRightInd w:val="0"/>
        <w:rPr>
          <w:rFonts w:ascii="Helvetica Neue" w:hAnsi="Helvetica Neue" w:cs="Helvetica Neue"/>
          <w:sz w:val="26"/>
          <w:szCs w:val="26"/>
          <w:u w:val="single"/>
        </w:rPr>
      </w:pPr>
    </w:p>
    <w:p w14:paraId="5EF49B6A" w14:textId="77777777" w:rsidR="006557C8" w:rsidRDefault="006557C8" w:rsidP="006557C8">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Best of Unit Testing Standard Library Module</w:t>
      </w:r>
    </w:p>
    <w:p w14:paraId="68FB226C"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Understand a Basic Example:</w:t>
      </w:r>
    </w:p>
    <w:p w14:paraId="05647F2D" w14:textId="77777777" w:rsidR="006557C8" w:rsidRDefault="006557C8" w:rsidP="006557C8">
      <w:pPr>
        <w:numPr>
          <w:ilvl w:val="0"/>
          <w:numId w:val="10"/>
        </w:numPr>
        <w:autoSpaceDE w:val="0"/>
        <w:autoSpaceDN w:val="0"/>
        <w:adjustRightInd w:val="0"/>
        <w:ind w:left="0" w:firstLine="0"/>
        <w:rPr>
          <w:rFonts w:ascii="Helvetica Neue" w:hAnsi="Helvetica Neue" w:cs="Helvetica Neue"/>
          <w:sz w:val="26"/>
          <w:szCs w:val="26"/>
        </w:rPr>
      </w:pPr>
      <w:hyperlink r:id="rId60" w:history="1">
        <w:r>
          <w:rPr>
            <w:rFonts w:ascii="Helvetica Neue" w:hAnsi="Helvetica Neue" w:cs="Helvetica Neue"/>
            <w:color w:val="DCA10D"/>
            <w:sz w:val="26"/>
            <w:szCs w:val="26"/>
            <w:u w:val="single" w:color="DCA10D"/>
          </w:rPr>
          <w:t>https://docs.python.org/3/library/unittest.html#basic-example</w:t>
        </w:r>
      </w:hyperlink>
    </w:p>
    <w:p w14:paraId="7B6F9113"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Understand how to run the tests using the Command Line:</w:t>
      </w:r>
    </w:p>
    <w:p w14:paraId="021D7ACB" w14:textId="77777777" w:rsidR="006557C8" w:rsidRDefault="006557C8" w:rsidP="006557C8">
      <w:pPr>
        <w:numPr>
          <w:ilvl w:val="0"/>
          <w:numId w:val="11"/>
        </w:numPr>
        <w:autoSpaceDE w:val="0"/>
        <w:autoSpaceDN w:val="0"/>
        <w:adjustRightInd w:val="0"/>
        <w:ind w:left="0" w:firstLine="0"/>
        <w:rPr>
          <w:rFonts w:ascii="Helvetica Neue" w:hAnsi="Helvetica Neue" w:cs="Helvetica Neue"/>
          <w:sz w:val="26"/>
          <w:szCs w:val="26"/>
        </w:rPr>
      </w:pPr>
      <w:hyperlink r:id="rId61" w:history="1">
        <w:r>
          <w:rPr>
            <w:rFonts w:ascii="Helvetica Neue" w:hAnsi="Helvetica Neue" w:cs="Helvetica Neue"/>
            <w:color w:val="DCA10D"/>
            <w:sz w:val="26"/>
            <w:szCs w:val="26"/>
            <w:u w:val="single" w:color="DCA10D"/>
          </w:rPr>
          <w:t>https://docs.python.org/3/library/unittest.html#command-line-interface</w:t>
        </w:r>
      </w:hyperlink>
    </w:p>
    <w:p w14:paraId="3FFC7F02"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Understand various Unit Test Design Patterns:</w:t>
      </w:r>
    </w:p>
    <w:p w14:paraId="54A15196" w14:textId="77777777" w:rsidR="006557C8" w:rsidRDefault="006557C8" w:rsidP="006557C8">
      <w:pPr>
        <w:numPr>
          <w:ilvl w:val="0"/>
          <w:numId w:val="12"/>
        </w:numPr>
        <w:autoSpaceDE w:val="0"/>
        <w:autoSpaceDN w:val="0"/>
        <w:adjustRightInd w:val="0"/>
        <w:ind w:left="0" w:firstLine="0"/>
        <w:rPr>
          <w:rFonts w:ascii="Helvetica Neue" w:hAnsi="Helvetica Neue" w:cs="Helvetica Neue"/>
          <w:sz w:val="26"/>
          <w:szCs w:val="26"/>
        </w:rPr>
      </w:pPr>
      <w:hyperlink r:id="rId62" w:history="1">
        <w:r>
          <w:rPr>
            <w:rFonts w:ascii="Helvetica Neue" w:hAnsi="Helvetica Neue" w:cs="Helvetica Neue"/>
            <w:color w:val="DCA10D"/>
            <w:sz w:val="26"/>
            <w:szCs w:val="26"/>
            <w:u w:val="single" w:color="DCA10D"/>
          </w:rPr>
          <w:t>https://docs.python.org/3/library/unittest.html#organizing-test-code</w:t>
        </w:r>
      </w:hyperlink>
    </w:p>
    <w:p w14:paraId="4BC3BA83" w14:textId="77777777" w:rsidR="006557C8" w:rsidRDefault="006557C8" w:rsidP="006557C8">
      <w:pPr>
        <w:numPr>
          <w:ilvl w:val="0"/>
          <w:numId w:val="12"/>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 xml:space="preserve">Understand the uses of </w:t>
      </w:r>
      <w:proofErr w:type="spellStart"/>
      <w:r>
        <w:rPr>
          <w:rFonts w:ascii="Helvetica Neue" w:hAnsi="Helvetica Neue" w:cs="Helvetica Neue"/>
          <w:sz w:val="26"/>
          <w:szCs w:val="26"/>
        </w:rPr>
        <w:t>setUp</w:t>
      </w:r>
      <w:proofErr w:type="spellEnd"/>
      <w:r>
        <w:rPr>
          <w:rFonts w:ascii="Helvetica Neue" w:hAnsi="Helvetica Neue" w:cs="Helvetica Neue"/>
          <w:sz w:val="26"/>
          <w:szCs w:val="26"/>
        </w:rPr>
        <w:t xml:space="preserve">, </w:t>
      </w:r>
      <w:proofErr w:type="spellStart"/>
      <w:r>
        <w:rPr>
          <w:rFonts w:ascii="Helvetica Neue" w:hAnsi="Helvetica Neue" w:cs="Helvetica Neue"/>
          <w:sz w:val="26"/>
          <w:szCs w:val="26"/>
        </w:rPr>
        <w:t>tearDown</w:t>
      </w:r>
      <w:proofErr w:type="spellEnd"/>
      <w:r>
        <w:rPr>
          <w:rFonts w:ascii="Helvetica Neue" w:hAnsi="Helvetica Neue" w:cs="Helvetica Neue"/>
          <w:sz w:val="26"/>
          <w:szCs w:val="26"/>
        </w:rPr>
        <w:t xml:space="preserve">; </w:t>
      </w:r>
      <w:proofErr w:type="spellStart"/>
      <w:r>
        <w:rPr>
          <w:rFonts w:ascii="Helvetica Neue" w:hAnsi="Helvetica Neue" w:cs="Helvetica Neue"/>
          <w:sz w:val="26"/>
          <w:szCs w:val="26"/>
        </w:rPr>
        <w:t>setUpModule</w:t>
      </w:r>
      <w:proofErr w:type="spellEnd"/>
      <w:r>
        <w:rPr>
          <w:rFonts w:ascii="Helvetica Neue" w:hAnsi="Helvetica Neue" w:cs="Helvetica Neue"/>
          <w:sz w:val="26"/>
          <w:szCs w:val="26"/>
        </w:rPr>
        <w:t xml:space="preserve"> and </w:t>
      </w:r>
      <w:proofErr w:type="spellStart"/>
      <w:r>
        <w:rPr>
          <w:rFonts w:ascii="Helvetica Neue" w:hAnsi="Helvetica Neue" w:cs="Helvetica Neue"/>
          <w:sz w:val="26"/>
          <w:szCs w:val="26"/>
        </w:rPr>
        <w:t>tearDownModule</w:t>
      </w:r>
      <w:proofErr w:type="spellEnd"/>
    </w:p>
    <w:p w14:paraId="2ED71752"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Understand basic assertions:</w:t>
      </w: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6557C8" w14:paraId="03FC943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67591" w14:textId="77777777" w:rsidR="006557C8" w:rsidRDefault="006557C8">
            <w:pPr>
              <w:autoSpaceDE w:val="0"/>
              <w:autoSpaceDN w:val="0"/>
              <w:adjustRightInd w:val="0"/>
              <w:rPr>
                <w:rFonts w:ascii="Helvetica" w:hAnsi="Helvetica" w:cs="Helvetica"/>
              </w:rPr>
            </w:pPr>
            <w:r>
              <w:rPr>
                <w:rFonts w:ascii="Helvetica Neue" w:hAnsi="Helvetica Neue" w:cs="Helvetica Neue"/>
                <w:b/>
                <w:bCs/>
                <w:sz w:val="26"/>
                <w:szCs w:val="26"/>
              </w:rPr>
              <w:t>Method</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F8E7CE" w14:textId="77777777" w:rsidR="006557C8" w:rsidRDefault="006557C8">
            <w:pPr>
              <w:autoSpaceDE w:val="0"/>
              <w:autoSpaceDN w:val="0"/>
              <w:adjustRightInd w:val="0"/>
              <w:rPr>
                <w:rFonts w:ascii="Helvetica" w:hAnsi="Helvetica" w:cs="Helvetica"/>
              </w:rPr>
            </w:pPr>
            <w:r>
              <w:rPr>
                <w:rFonts w:ascii="Helvetica Neue" w:hAnsi="Helvetica Neue" w:cs="Helvetica Neue"/>
                <w:b/>
                <w:bCs/>
                <w:sz w:val="26"/>
                <w:szCs w:val="26"/>
              </w:rPr>
              <w:t>Checks that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E1C984" w14:textId="77777777" w:rsidR="006557C8" w:rsidRDefault="006557C8">
            <w:pPr>
              <w:autoSpaceDE w:val="0"/>
              <w:autoSpaceDN w:val="0"/>
              <w:adjustRightInd w:val="0"/>
              <w:rPr>
                <w:rFonts w:ascii="Helvetica" w:hAnsi="Helvetica" w:cs="Helvetica"/>
              </w:rPr>
            </w:pPr>
            <w:r>
              <w:rPr>
                <w:rFonts w:ascii="Helvetica Neue" w:hAnsi="Helvetica Neue" w:cs="Helvetica Neue"/>
                <w:b/>
                <w:bCs/>
                <w:sz w:val="26"/>
                <w:szCs w:val="26"/>
              </w:rPr>
              <w:t>New in</w:t>
            </w:r>
          </w:p>
        </w:tc>
      </w:tr>
      <w:tr w:rsidR="006557C8" w14:paraId="63C383EA"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CEAB7F" w14:textId="77777777" w:rsidR="006557C8" w:rsidRDefault="006557C8">
            <w:pPr>
              <w:autoSpaceDE w:val="0"/>
              <w:autoSpaceDN w:val="0"/>
              <w:adjustRightInd w:val="0"/>
              <w:rPr>
                <w:rFonts w:ascii="Helvetica" w:hAnsi="Helvetica" w:cs="Helvetica"/>
              </w:rPr>
            </w:pPr>
            <w:hyperlink r:id="rId63" w:history="1">
              <w:proofErr w:type="spellStart"/>
              <w:proofErr w:type="gramStart"/>
              <w:r>
                <w:rPr>
                  <w:rFonts w:ascii="Helvetica Neue" w:hAnsi="Helvetica Neue" w:cs="Helvetica Neue"/>
                  <w:color w:val="DCA10D"/>
                  <w:sz w:val="26"/>
                  <w:szCs w:val="26"/>
                  <w:u w:val="single" w:color="DCA10D"/>
                </w:rPr>
                <w:t>assertEqual</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95CC61"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a ==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CE6348" w14:textId="77777777" w:rsidR="006557C8" w:rsidRDefault="0065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6557C8" w14:paraId="143F543C"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A8A224" w14:textId="77777777" w:rsidR="006557C8" w:rsidRDefault="006557C8">
            <w:pPr>
              <w:autoSpaceDE w:val="0"/>
              <w:autoSpaceDN w:val="0"/>
              <w:adjustRightInd w:val="0"/>
              <w:rPr>
                <w:rFonts w:ascii="Helvetica" w:hAnsi="Helvetica" w:cs="Helvetica"/>
              </w:rPr>
            </w:pPr>
            <w:hyperlink r:id="rId64" w:history="1">
              <w:proofErr w:type="spellStart"/>
              <w:proofErr w:type="gramStart"/>
              <w:r>
                <w:rPr>
                  <w:rFonts w:ascii="Helvetica Neue" w:hAnsi="Helvetica Neue" w:cs="Helvetica Neue"/>
                  <w:color w:val="DCA10D"/>
                  <w:sz w:val="26"/>
                  <w:szCs w:val="26"/>
                  <w:u w:val="single" w:color="DCA10D"/>
                </w:rPr>
                <w:t>assertNotEqual</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11BC5" w14:textId="77777777" w:rsidR="006557C8" w:rsidRDefault="006557C8">
            <w:pPr>
              <w:autoSpaceDE w:val="0"/>
              <w:autoSpaceDN w:val="0"/>
              <w:adjustRightInd w:val="0"/>
              <w:rPr>
                <w:rFonts w:ascii="Helvetica" w:hAnsi="Helvetica" w:cs="Helvetica"/>
              </w:rPr>
            </w:pPr>
            <w:proofErr w:type="gramStart"/>
            <w:r>
              <w:rPr>
                <w:rFonts w:ascii="Helvetica Neue" w:hAnsi="Helvetica Neue" w:cs="Helvetica Neue"/>
                <w:sz w:val="26"/>
                <w:szCs w:val="26"/>
              </w:rPr>
              <w:t>a !</w:t>
            </w:r>
            <w:proofErr w:type="gramEnd"/>
            <w:r>
              <w:rPr>
                <w:rFonts w:ascii="Helvetica Neue" w:hAnsi="Helvetica Neue" w:cs="Helvetica Neue"/>
                <w:sz w:val="26"/>
                <w:szCs w:val="26"/>
              </w:rPr>
              <w:t>=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2FC21" w14:textId="77777777" w:rsidR="006557C8" w:rsidRDefault="0065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6557C8" w14:paraId="2AB8ED1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F37E5" w14:textId="77777777" w:rsidR="006557C8" w:rsidRDefault="006557C8">
            <w:pPr>
              <w:autoSpaceDE w:val="0"/>
              <w:autoSpaceDN w:val="0"/>
              <w:adjustRightInd w:val="0"/>
              <w:rPr>
                <w:rFonts w:ascii="Helvetica" w:hAnsi="Helvetica" w:cs="Helvetica"/>
              </w:rPr>
            </w:pPr>
            <w:hyperlink r:id="rId65" w:history="1">
              <w:proofErr w:type="spellStart"/>
              <w:r>
                <w:rPr>
                  <w:rFonts w:ascii="Helvetica Neue" w:hAnsi="Helvetica Neue" w:cs="Helvetica Neue"/>
                  <w:color w:val="DCA10D"/>
                  <w:sz w:val="26"/>
                  <w:szCs w:val="26"/>
                  <w:u w:val="single" w:color="DCA10D"/>
                </w:rPr>
                <w:t>assertTrue</w:t>
              </w:r>
              <w:proofErr w:type="spellEnd"/>
              <w:r>
                <w:rPr>
                  <w:rFonts w:ascii="Helvetica Neue" w:hAnsi="Helvetica Neue" w:cs="Helvetica Neue"/>
                  <w:color w:val="DCA10D"/>
                  <w:sz w:val="26"/>
                  <w:szCs w:val="26"/>
                  <w:u w:val="single" w:color="DCA10D"/>
                </w:rPr>
                <w:t>(x)</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602B92"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bool(x) is True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748901" w14:textId="77777777" w:rsidR="006557C8" w:rsidRDefault="0065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6557C8" w14:paraId="42911AA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6B68D7" w14:textId="77777777" w:rsidR="006557C8" w:rsidRDefault="006557C8">
            <w:pPr>
              <w:autoSpaceDE w:val="0"/>
              <w:autoSpaceDN w:val="0"/>
              <w:adjustRightInd w:val="0"/>
              <w:rPr>
                <w:rFonts w:ascii="Helvetica" w:hAnsi="Helvetica" w:cs="Helvetica"/>
              </w:rPr>
            </w:pPr>
            <w:hyperlink r:id="rId66" w:history="1">
              <w:proofErr w:type="spellStart"/>
              <w:r>
                <w:rPr>
                  <w:rFonts w:ascii="Helvetica Neue" w:hAnsi="Helvetica Neue" w:cs="Helvetica Neue"/>
                  <w:color w:val="DCA10D"/>
                  <w:sz w:val="26"/>
                  <w:szCs w:val="26"/>
                  <w:u w:val="single" w:color="DCA10D"/>
                </w:rPr>
                <w:t>assertFalse</w:t>
              </w:r>
              <w:proofErr w:type="spellEnd"/>
              <w:r>
                <w:rPr>
                  <w:rFonts w:ascii="Helvetica Neue" w:hAnsi="Helvetica Neue" w:cs="Helvetica Neue"/>
                  <w:color w:val="DCA10D"/>
                  <w:sz w:val="26"/>
                  <w:szCs w:val="26"/>
                  <w:u w:val="single" w:color="DCA10D"/>
                </w:rPr>
                <w:t>(x)</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A1B468"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bool(x) is False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92CB61" w14:textId="77777777" w:rsidR="006557C8" w:rsidRDefault="006557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r>
      <w:tr w:rsidR="006557C8" w14:paraId="79D3E39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B897BD" w14:textId="77777777" w:rsidR="006557C8" w:rsidRDefault="006557C8">
            <w:pPr>
              <w:autoSpaceDE w:val="0"/>
              <w:autoSpaceDN w:val="0"/>
              <w:adjustRightInd w:val="0"/>
              <w:rPr>
                <w:rFonts w:ascii="Helvetica" w:hAnsi="Helvetica" w:cs="Helvetica"/>
              </w:rPr>
            </w:pPr>
            <w:hyperlink r:id="rId67" w:history="1">
              <w:proofErr w:type="spellStart"/>
              <w:proofErr w:type="gramStart"/>
              <w:r>
                <w:rPr>
                  <w:rFonts w:ascii="Helvetica Neue" w:hAnsi="Helvetica Neue" w:cs="Helvetica Neue"/>
                  <w:color w:val="DCA10D"/>
                  <w:sz w:val="26"/>
                  <w:szCs w:val="26"/>
                  <w:u w:val="single" w:color="DCA10D"/>
                </w:rPr>
                <w:t>assertIs</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A21F66"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a is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9B81EB"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3.1</w:t>
            </w:r>
          </w:p>
        </w:tc>
      </w:tr>
      <w:tr w:rsidR="006557C8" w14:paraId="1FBA0C63"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E31A7" w14:textId="77777777" w:rsidR="006557C8" w:rsidRDefault="006557C8">
            <w:pPr>
              <w:autoSpaceDE w:val="0"/>
              <w:autoSpaceDN w:val="0"/>
              <w:adjustRightInd w:val="0"/>
              <w:rPr>
                <w:rFonts w:ascii="Helvetica" w:hAnsi="Helvetica" w:cs="Helvetica"/>
              </w:rPr>
            </w:pPr>
            <w:hyperlink r:id="rId68" w:history="1">
              <w:proofErr w:type="spellStart"/>
              <w:proofErr w:type="gramStart"/>
              <w:r>
                <w:rPr>
                  <w:rFonts w:ascii="Helvetica Neue" w:hAnsi="Helvetica Neue" w:cs="Helvetica Neue"/>
                  <w:color w:val="DCA10D"/>
                  <w:sz w:val="26"/>
                  <w:szCs w:val="26"/>
                  <w:u w:val="single" w:color="DCA10D"/>
                </w:rPr>
                <w:t>assertIsNot</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53B6CD"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a is not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9895DC"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3.1</w:t>
            </w:r>
          </w:p>
        </w:tc>
      </w:tr>
      <w:tr w:rsidR="006557C8" w14:paraId="348FAD1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7A0848" w14:textId="77777777" w:rsidR="006557C8" w:rsidRDefault="006557C8">
            <w:pPr>
              <w:autoSpaceDE w:val="0"/>
              <w:autoSpaceDN w:val="0"/>
              <w:adjustRightInd w:val="0"/>
              <w:rPr>
                <w:rFonts w:ascii="Helvetica" w:hAnsi="Helvetica" w:cs="Helvetica"/>
              </w:rPr>
            </w:pPr>
            <w:hyperlink r:id="rId69" w:history="1">
              <w:proofErr w:type="spellStart"/>
              <w:r>
                <w:rPr>
                  <w:rFonts w:ascii="Helvetica Neue" w:hAnsi="Helvetica Neue" w:cs="Helvetica Neue"/>
                  <w:color w:val="DCA10D"/>
                  <w:sz w:val="26"/>
                  <w:szCs w:val="26"/>
                  <w:u w:val="single" w:color="DCA10D"/>
                </w:rPr>
                <w:t>assertIsNone</w:t>
              </w:r>
              <w:proofErr w:type="spellEnd"/>
              <w:r>
                <w:rPr>
                  <w:rFonts w:ascii="Helvetica Neue" w:hAnsi="Helvetica Neue" w:cs="Helvetica Neue"/>
                  <w:color w:val="DCA10D"/>
                  <w:sz w:val="26"/>
                  <w:szCs w:val="26"/>
                  <w:u w:val="single" w:color="DCA10D"/>
                </w:rPr>
                <w:t>(x)</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9C9596"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x is None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2376C1"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3.1</w:t>
            </w:r>
          </w:p>
        </w:tc>
      </w:tr>
      <w:tr w:rsidR="006557C8" w14:paraId="55B6F7E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F0498A" w14:textId="77777777" w:rsidR="006557C8" w:rsidRDefault="006557C8">
            <w:pPr>
              <w:autoSpaceDE w:val="0"/>
              <w:autoSpaceDN w:val="0"/>
              <w:adjustRightInd w:val="0"/>
              <w:rPr>
                <w:rFonts w:ascii="Helvetica" w:hAnsi="Helvetica" w:cs="Helvetica"/>
              </w:rPr>
            </w:pPr>
            <w:hyperlink r:id="rId70" w:history="1">
              <w:proofErr w:type="spellStart"/>
              <w:r>
                <w:rPr>
                  <w:rFonts w:ascii="Helvetica Neue" w:hAnsi="Helvetica Neue" w:cs="Helvetica Neue"/>
                  <w:color w:val="DCA10D"/>
                  <w:sz w:val="26"/>
                  <w:szCs w:val="26"/>
                  <w:u w:val="single" w:color="DCA10D"/>
                </w:rPr>
                <w:t>assertIsNotNone</w:t>
              </w:r>
              <w:proofErr w:type="spellEnd"/>
              <w:r>
                <w:rPr>
                  <w:rFonts w:ascii="Helvetica Neue" w:hAnsi="Helvetica Neue" w:cs="Helvetica Neue"/>
                  <w:color w:val="DCA10D"/>
                  <w:sz w:val="26"/>
                  <w:szCs w:val="26"/>
                  <w:u w:val="single" w:color="DCA10D"/>
                </w:rPr>
                <w:t>(x)</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41E21D"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x is not None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8C481B"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3.1</w:t>
            </w:r>
          </w:p>
        </w:tc>
      </w:tr>
      <w:tr w:rsidR="006557C8" w14:paraId="56D04436"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51D07B" w14:textId="77777777" w:rsidR="006557C8" w:rsidRDefault="006557C8">
            <w:pPr>
              <w:autoSpaceDE w:val="0"/>
              <w:autoSpaceDN w:val="0"/>
              <w:adjustRightInd w:val="0"/>
              <w:rPr>
                <w:rFonts w:ascii="Helvetica" w:hAnsi="Helvetica" w:cs="Helvetica"/>
              </w:rPr>
            </w:pPr>
            <w:hyperlink r:id="rId71" w:history="1">
              <w:proofErr w:type="spellStart"/>
              <w:proofErr w:type="gramStart"/>
              <w:r>
                <w:rPr>
                  <w:rFonts w:ascii="Helvetica Neue" w:hAnsi="Helvetica Neue" w:cs="Helvetica Neue"/>
                  <w:color w:val="DCA10D"/>
                  <w:sz w:val="26"/>
                  <w:szCs w:val="26"/>
                  <w:u w:val="single" w:color="DCA10D"/>
                </w:rPr>
                <w:t>assertIn</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B7DDEB" w14:textId="77777777" w:rsidR="006557C8" w:rsidRDefault="006557C8">
            <w:pPr>
              <w:autoSpaceDE w:val="0"/>
              <w:autoSpaceDN w:val="0"/>
              <w:adjustRightInd w:val="0"/>
              <w:rPr>
                <w:rFonts w:ascii="Helvetica" w:hAnsi="Helvetica" w:cs="Helvetica"/>
              </w:rPr>
            </w:pPr>
            <w:proofErr w:type="spellStart"/>
            <w:r>
              <w:rPr>
                <w:rFonts w:ascii="Helvetica Neue" w:hAnsi="Helvetica Neue" w:cs="Helvetica Neue"/>
                <w:sz w:val="26"/>
                <w:szCs w:val="26"/>
              </w:rPr>
              <w:t>a</w:t>
            </w:r>
            <w:proofErr w:type="spellEnd"/>
            <w:r>
              <w:rPr>
                <w:rFonts w:ascii="Helvetica Neue" w:hAnsi="Helvetica Neue" w:cs="Helvetica Neue"/>
                <w:sz w:val="26"/>
                <w:szCs w:val="26"/>
              </w:rPr>
              <w:t xml:space="preserve"> in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C9550A"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3.1</w:t>
            </w:r>
          </w:p>
        </w:tc>
      </w:tr>
      <w:tr w:rsidR="006557C8" w14:paraId="0928187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D5B4D2" w14:textId="77777777" w:rsidR="006557C8" w:rsidRDefault="006557C8">
            <w:pPr>
              <w:autoSpaceDE w:val="0"/>
              <w:autoSpaceDN w:val="0"/>
              <w:adjustRightInd w:val="0"/>
              <w:rPr>
                <w:rFonts w:ascii="Helvetica" w:hAnsi="Helvetica" w:cs="Helvetica"/>
              </w:rPr>
            </w:pPr>
            <w:hyperlink r:id="rId72" w:history="1">
              <w:proofErr w:type="spellStart"/>
              <w:proofErr w:type="gramStart"/>
              <w:r>
                <w:rPr>
                  <w:rFonts w:ascii="Helvetica Neue" w:hAnsi="Helvetica Neue" w:cs="Helvetica Neue"/>
                  <w:color w:val="DCA10D"/>
                  <w:sz w:val="26"/>
                  <w:szCs w:val="26"/>
                  <w:u w:val="single" w:color="DCA10D"/>
                </w:rPr>
                <w:t>assertNotIn</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8690AA"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a not in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68A253"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3.1</w:t>
            </w:r>
          </w:p>
        </w:tc>
      </w:tr>
      <w:tr w:rsidR="006557C8" w14:paraId="1293543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3EECDC" w14:textId="77777777" w:rsidR="006557C8" w:rsidRDefault="006557C8">
            <w:pPr>
              <w:autoSpaceDE w:val="0"/>
              <w:autoSpaceDN w:val="0"/>
              <w:adjustRightInd w:val="0"/>
              <w:rPr>
                <w:rFonts w:ascii="Helvetica" w:hAnsi="Helvetica" w:cs="Helvetica"/>
              </w:rPr>
            </w:pPr>
            <w:hyperlink r:id="rId73" w:history="1">
              <w:proofErr w:type="spellStart"/>
              <w:proofErr w:type="gramStart"/>
              <w:r>
                <w:rPr>
                  <w:rFonts w:ascii="Helvetica Neue" w:hAnsi="Helvetica Neue" w:cs="Helvetica Neue"/>
                  <w:color w:val="DCA10D"/>
                  <w:sz w:val="26"/>
                  <w:szCs w:val="26"/>
                  <w:u w:val="single" w:color="DCA10D"/>
                </w:rPr>
                <w:t>assertIsInstance</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1A225" w14:textId="77777777" w:rsidR="006557C8" w:rsidRDefault="006557C8">
            <w:pPr>
              <w:autoSpaceDE w:val="0"/>
              <w:autoSpaceDN w:val="0"/>
              <w:adjustRightInd w:val="0"/>
              <w:rPr>
                <w:rFonts w:ascii="Helvetica" w:hAnsi="Helvetica" w:cs="Helvetica"/>
              </w:rPr>
            </w:pPr>
            <w:proofErr w:type="spellStart"/>
            <w:proofErr w:type="gramStart"/>
            <w:r>
              <w:rPr>
                <w:rFonts w:ascii="Helvetica Neue" w:hAnsi="Helvetica Neue" w:cs="Helvetica Neue"/>
                <w:sz w:val="26"/>
                <w:szCs w:val="26"/>
              </w:rPr>
              <w:t>isinstance</w:t>
            </w:r>
            <w:proofErr w:type="spellEnd"/>
            <w:r>
              <w:rPr>
                <w:rFonts w:ascii="Helvetica Neue" w:hAnsi="Helvetica Neue" w:cs="Helvetica Neue"/>
                <w:sz w:val="26"/>
                <w:szCs w:val="26"/>
              </w:rPr>
              <w:t>(</w:t>
            </w:r>
            <w:proofErr w:type="gramEnd"/>
            <w:r>
              <w:rPr>
                <w:rFonts w:ascii="Helvetica Neue" w:hAnsi="Helvetica Neue" w:cs="Helvetica Neue"/>
                <w:sz w:val="26"/>
                <w:szCs w:val="26"/>
              </w:rPr>
              <w:t>a,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862055"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3.2</w:t>
            </w:r>
          </w:p>
        </w:tc>
      </w:tr>
      <w:tr w:rsidR="006557C8" w14:paraId="2F5FCA81"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138FA3" w14:textId="77777777" w:rsidR="006557C8" w:rsidRDefault="006557C8">
            <w:pPr>
              <w:autoSpaceDE w:val="0"/>
              <w:autoSpaceDN w:val="0"/>
              <w:adjustRightInd w:val="0"/>
              <w:rPr>
                <w:rFonts w:ascii="Helvetica" w:hAnsi="Helvetica" w:cs="Helvetica"/>
              </w:rPr>
            </w:pPr>
            <w:hyperlink r:id="rId74" w:history="1">
              <w:proofErr w:type="spellStart"/>
              <w:proofErr w:type="gramStart"/>
              <w:r>
                <w:rPr>
                  <w:rFonts w:ascii="Helvetica Neue" w:hAnsi="Helvetica Neue" w:cs="Helvetica Neue"/>
                  <w:color w:val="DCA10D"/>
                  <w:sz w:val="26"/>
                  <w:szCs w:val="26"/>
                  <w:u w:val="single" w:color="DCA10D"/>
                </w:rPr>
                <w:t>assertNotIsInstance</w:t>
              </w:r>
              <w:proofErr w:type="spellEnd"/>
              <w:r>
                <w:rPr>
                  <w:rFonts w:ascii="Helvetica Neue" w:hAnsi="Helvetica Neue" w:cs="Helvetica Neue"/>
                  <w:color w:val="DCA10D"/>
                  <w:sz w:val="26"/>
                  <w:szCs w:val="26"/>
                  <w:u w:val="single" w:color="DCA10D"/>
                </w:rPr>
                <w:t>(</w:t>
              </w:r>
              <w:proofErr w:type="gramEnd"/>
              <w:r>
                <w:rPr>
                  <w:rFonts w:ascii="Helvetica Neue" w:hAnsi="Helvetica Neue" w:cs="Helvetica Neue"/>
                  <w:color w:val="DCA10D"/>
                  <w:sz w:val="26"/>
                  <w:szCs w:val="26"/>
                  <w:u w:val="single" w:color="DCA10D"/>
                </w:rPr>
                <w:t>a, b)</w:t>
              </w:r>
            </w:hyperlink>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7A3423" w14:textId="77777777" w:rsidR="006557C8" w:rsidRDefault="006557C8">
            <w:pPr>
              <w:autoSpaceDE w:val="0"/>
              <w:autoSpaceDN w:val="0"/>
              <w:adjustRightInd w:val="0"/>
              <w:rPr>
                <w:rFonts w:ascii="Helvetica" w:hAnsi="Helvetica" w:cs="Helvetica"/>
              </w:rPr>
            </w:pPr>
            <w:r>
              <w:rPr>
                <w:rFonts w:ascii="Helvetica Neue" w:hAnsi="Helvetica Neue" w:cs="Helvetica Neue"/>
                <w:sz w:val="26"/>
                <w:szCs w:val="26"/>
              </w:rPr>
              <w:t xml:space="preserve">not </w:t>
            </w:r>
            <w:proofErr w:type="spellStart"/>
            <w:proofErr w:type="gramStart"/>
            <w:r>
              <w:rPr>
                <w:rFonts w:ascii="Helvetica Neue" w:hAnsi="Helvetica Neue" w:cs="Helvetica Neue"/>
                <w:sz w:val="26"/>
                <w:szCs w:val="26"/>
              </w:rPr>
              <w:t>isinstance</w:t>
            </w:r>
            <w:proofErr w:type="spellEnd"/>
            <w:r>
              <w:rPr>
                <w:rFonts w:ascii="Helvetica Neue" w:hAnsi="Helvetica Neue" w:cs="Helvetica Neue"/>
                <w:sz w:val="26"/>
                <w:szCs w:val="26"/>
              </w:rPr>
              <w:t>(</w:t>
            </w:r>
            <w:proofErr w:type="gramEnd"/>
            <w:r>
              <w:rPr>
                <w:rFonts w:ascii="Helvetica Neue" w:hAnsi="Helvetica Neue" w:cs="Helvetica Neue"/>
                <w:sz w:val="26"/>
                <w:szCs w:val="26"/>
              </w:rPr>
              <w:t>a, b)</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2EE6F9" w14:textId="77777777" w:rsidR="006557C8" w:rsidRDefault="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3.2</w:t>
            </w:r>
          </w:p>
        </w:tc>
      </w:tr>
    </w:tbl>
    <w:p w14:paraId="08E88E02"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Understand more specific assertions such as </w:t>
      </w:r>
      <w:proofErr w:type="spellStart"/>
      <w:r>
        <w:rPr>
          <w:rFonts w:ascii="Helvetica Neue" w:hAnsi="Helvetica Neue" w:cs="Helvetica Neue"/>
          <w:sz w:val="26"/>
          <w:szCs w:val="26"/>
        </w:rPr>
        <w:t>assertRaises</w:t>
      </w:r>
      <w:proofErr w:type="spellEnd"/>
    </w:p>
    <w:p w14:paraId="5C9C9FB7" w14:textId="77777777" w:rsidR="006557C8" w:rsidRDefault="006557C8" w:rsidP="006557C8">
      <w:pPr>
        <w:numPr>
          <w:ilvl w:val="0"/>
          <w:numId w:val="13"/>
        </w:numPr>
        <w:autoSpaceDE w:val="0"/>
        <w:autoSpaceDN w:val="0"/>
        <w:adjustRightInd w:val="0"/>
        <w:ind w:left="0" w:firstLine="0"/>
        <w:rPr>
          <w:rFonts w:ascii="Helvetica Neue" w:hAnsi="Helvetica Neue" w:cs="Helvetica Neue"/>
          <w:sz w:val="26"/>
          <w:szCs w:val="26"/>
        </w:rPr>
      </w:pPr>
      <w:hyperlink r:id="rId75" w:history="1">
        <w:r>
          <w:rPr>
            <w:rFonts w:ascii="Helvetica Neue" w:hAnsi="Helvetica Neue" w:cs="Helvetica Neue"/>
            <w:color w:val="DCA10D"/>
            <w:sz w:val="26"/>
            <w:szCs w:val="26"/>
            <w:u w:val="single" w:color="DCA10D"/>
          </w:rPr>
          <w:t>https://docs.python.org/3/library/unittest.html#unittest.TestCase.assertRaises</w:t>
        </w:r>
      </w:hyperlink>
    </w:p>
    <w:p w14:paraId="7FA82A22" w14:textId="77777777" w:rsidR="006557C8" w:rsidRDefault="006557C8" w:rsidP="006557C8">
      <w:pPr>
        <w:autoSpaceDE w:val="0"/>
        <w:autoSpaceDN w:val="0"/>
        <w:adjustRightInd w:val="0"/>
        <w:rPr>
          <w:rFonts w:ascii="Helvetica Neue" w:hAnsi="Helvetica Neue" w:cs="Helvetica Neue"/>
          <w:sz w:val="26"/>
          <w:szCs w:val="26"/>
          <w:u w:val="single"/>
        </w:rPr>
      </w:pPr>
    </w:p>
    <w:p w14:paraId="716567D0"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76" w:history="1">
        <w:proofErr w:type="spellStart"/>
        <w:r>
          <w:rPr>
            <w:rFonts w:ascii="Helvetica Neue" w:hAnsi="Helvetica Neue" w:cs="Helvetica Neue"/>
            <w:color w:val="DCA10D"/>
            <w:sz w:val="26"/>
            <w:szCs w:val="26"/>
            <w:u w:val="single" w:color="DCA10D"/>
          </w:rPr>
          <w:t>Jupyter</w:t>
        </w:r>
        <w:proofErr w:type="spellEnd"/>
        <w:r>
          <w:rPr>
            <w:rFonts w:ascii="Helvetica Neue" w:hAnsi="Helvetica Neue" w:cs="Helvetica Neue"/>
            <w:color w:val="DCA10D"/>
            <w:sz w:val="26"/>
            <w:szCs w:val="26"/>
            <w:u w:val="single" w:color="DCA10D"/>
          </w:rPr>
          <w:t xml:space="preserve"> Notebook Tutorial</w:t>
        </w:r>
      </w:hyperlink>
      <w:r>
        <w:rPr>
          <w:rFonts w:ascii="Helvetica Neue" w:hAnsi="Helvetica Neue" w:cs="Helvetica Neue"/>
          <w:sz w:val="26"/>
          <w:szCs w:val="26"/>
        </w:rPr>
        <w:t>, by datacamp.com</w:t>
      </w:r>
    </w:p>
    <w:p w14:paraId="5A4C945E"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77" w:history="1">
        <w:r>
          <w:rPr>
            <w:rFonts w:ascii="Helvetica Neue" w:hAnsi="Helvetica Neue" w:cs="Helvetica Neue"/>
            <w:color w:val="DCA10D"/>
            <w:sz w:val="26"/>
            <w:szCs w:val="26"/>
            <w:u w:val="single" w:color="DCA10D"/>
          </w:rPr>
          <w:t xml:space="preserve">How to use </w:t>
        </w:r>
        <w:proofErr w:type="spellStart"/>
        <w:r>
          <w:rPr>
            <w:rFonts w:ascii="Helvetica Neue" w:hAnsi="Helvetica Neue" w:cs="Helvetica Neue"/>
            <w:color w:val="DCA10D"/>
            <w:sz w:val="26"/>
            <w:szCs w:val="26"/>
            <w:u w:val="single" w:color="DCA10D"/>
          </w:rPr>
          <w:t>Jupyter</w:t>
        </w:r>
        <w:proofErr w:type="spellEnd"/>
        <w:r>
          <w:rPr>
            <w:rFonts w:ascii="Helvetica Neue" w:hAnsi="Helvetica Neue" w:cs="Helvetica Neue"/>
            <w:color w:val="DCA10D"/>
            <w:sz w:val="26"/>
            <w:szCs w:val="26"/>
            <w:u w:val="single" w:color="DCA10D"/>
          </w:rPr>
          <w:t xml:space="preserve"> Notebooks</w:t>
        </w:r>
      </w:hyperlink>
      <w:r>
        <w:rPr>
          <w:rFonts w:ascii="Helvetica Neue" w:hAnsi="Helvetica Neue" w:cs="Helvetica Neue"/>
          <w:sz w:val="26"/>
          <w:szCs w:val="26"/>
        </w:rPr>
        <w:t>, by codeacademy.com</w:t>
      </w:r>
    </w:p>
    <w:p w14:paraId="46E4B317"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78" w:history="1">
        <w:r>
          <w:rPr>
            <w:rFonts w:ascii="Helvetica Neue" w:hAnsi="Helvetica Neue" w:cs="Helvetica Neue"/>
            <w:color w:val="DCA10D"/>
            <w:sz w:val="26"/>
            <w:szCs w:val="26"/>
            <w:u w:val="single" w:color="DCA10D"/>
          </w:rPr>
          <w:t xml:space="preserve">Teaching and </w:t>
        </w:r>
        <w:proofErr w:type="gramStart"/>
        <w:r>
          <w:rPr>
            <w:rFonts w:ascii="Helvetica Neue" w:hAnsi="Helvetica Neue" w:cs="Helvetica Neue"/>
            <w:color w:val="DCA10D"/>
            <w:sz w:val="26"/>
            <w:szCs w:val="26"/>
            <w:u w:val="single" w:color="DCA10D"/>
          </w:rPr>
          <w:t>Learning</w:t>
        </w:r>
        <w:proofErr w:type="gramEnd"/>
        <w:r>
          <w:rPr>
            <w:rFonts w:ascii="Helvetica Neue" w:hAnsi="Helvetica Neue" w:cs="Helvetica Neue"/>
            <w:color w:val="DCA10D"/>
            <w:sz w:val="26"/>
            <w:szCs w:val="26"/>
            <w:u w:val="single" w:color="DCA10D"/>
          </w:rPr>
          <w:t xml:space="preserve"> with </w:t>
        </w:r>
        <w:proofErr w:type="spellStart"/>
        <w:r>
          <w:rPr>
            <w:rFonts w:ascii="Helvetica Neue" w:hAnsi="Helvetica Neue" w:cs="Helvetica Neue"/>
            <w:color w:val="DCA10D"/>
            <w:sz w:val="26"/>
            <w:szCs w:val="26"/>
            <w:u w:val="single" w:color="DCA10D"/>
          </w:rPr>
          <w:t>Jupyter</w:t>
        </w:r>
        <w:proofErr w:type="spellEnd"/>
      </w:hyperlink>
      <w:r>
        <w:rPr>
          <w:rFonts w:ascii="Helvetica Neue" w:hAnsi="Helvetica Neue" w:cs="Helvetica Neue"/>
          <w:sz w:val="26"/>
          <w:szCs w:val="26"/>
        </w:rPr>
        <w:t xml:space="preserve">, by university professors using </w:t>
      </w:r>
      <w:proofErr w:type="spellStart"/>
      <w:r>
        <w:rPr>
          <w:rFonts w:ascii="Helvetica Neue" w:hAnsi="Helvetica Neue" w:cs="Helvetica Neue"/>
          <w:sz w:val="26"/>
          <w:szCs w:val="26"/>
        </w:rPr>
        <w:t>Jupyter</w:t>
      </w:r>
      <w:proofErr w:type="spellEnd"/>
    </w:p>
    <w:p w14:paraId="4EB74422"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79" w:history="1">
        <w:r>
          <w:rPr>
            <w:rFonts w:ascii="Helvetica Neue" w:hAnsi="Helvetica Neue" w:cs="Helvetica Neue"/>
            <w:color w:val="DCA10D"/>
            <w:sz w:val="26"/>
            <w:szCs w:val="26"/>
            <w:u w:val="single" w:color="DCA10D"/>
          </w:rPr>
          <w:t>https://landing.google.com/sre/sre-book/chapters/monitoring-distributed-systems/</w:t>
        </w:r>
      </w:hyperlink>
    </w:p>
    <w:p w14:paraId="67BDB0D4"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80" w:history="1">
        <w:r>
          <w:rPr>
            <w:rFonts w:ascii="Helvetica Neue" w:hAnsi="Helvetica Neue" w:cs="Helvetica Neue"/>
            <w:color w:val="DCA10D"/>
            <w:sz w:val="26"/>
            <w:szCs w:val="26"/>
            <w:u w:val="single" w:color="DCA10D"/>
          </w:rPr>
          <w:t>https://landing.google.com/sre/sre-book/chapters/testing-reliability/</w:t>
        </w:r>
      </w:hyperlink>
    </w:p>
    <w:p w14:paraId="7335A51B"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81" w:history="1">
        <w:r>
          <w:rPr>
            <w:rFonts w:ascii="Helvetica Neue" w:hAnsi="Helvetica Neue" w:cs="Helvetica Neue"/>
            <w:color w:val="DCA10D"/>
            <w:sz w:val="26"/>
            <w:szCs w:val="26"/>
            <w:u w:val="single" w:color="DCA10D"/>
          </w:rPr>
          <w:t>https://landing.google.com/sre/sre-book/chapters/testing-reliability/</w:t>
        </w:r>
      </w:hyperlink>
    </w:p>
    <w:p w14:paraId="6C0BF2D1"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82" w:history="1">
        <w:r>
          <w:rPr>
            <w:rFonts w:ascii="Helvetica Neue" w:hAnsi="Helvetica Neue" w:cs="Helvetica Neue"/>
            <w:color w:val="DCA10D"/>
            <w:sz w:val="26"/>
            <w:szCs w:val="26"/>
            <w:u w:val="single" w:color="DCA10D"/>
          </w:rPr>
          <w:t>https://testing.googleblog.com/2007/10/performance-testing.html</w:t>
        </w:r>
      </w:hyperlink>
    </w:p>
    <w:p w14:paraId="216F3F6D"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83" w:history="1">
        <w:r>
          <w:rPr>
            <w:rFonts w:ascii="Helvetica Neue" w:hAnsi="Helvetica Neue" w:cs="Helvetica Neue"/>
            <w:color w:val="DCA10D"/>
            <w:sz w:val="26"/>
            <w:szCs w:val="26"/>
            <w:u w:val="single" w:color="DCA10D"/>
          </w:rPr>
          <w:t>https://www.guru99.com/smoke-testing.html</w:t>
        </w:r>
      </w:hyperlink>
    </w:p>
    <w:p w14:paraId="43E10A0B"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84" w:history="1">
        <w:r>
          <w:rPr>
            <w:rFonts w:ascii="Helvetica Neue" w:hAnsi="Helvetica Neue" w:cs="Helvetica Neue"/>
            <w:color w:val="DCA10D"/>
            <w:sz w:val="26"/>
            <w:szCs w:val="26"/>
            <w:u w:val="single" w:color="DCA10D"/>
          </w:rPr>
          <w:t>https://www.guru99.com/exploratory-testing.html</w:t>
        </w:r>
      </w:hyperlink>
    </w:p>
    <w:p w14:paraId="2B4B32D8" w14:textId="77777777" w:rsidR="006557C8" w:rsidRDefault="006557C8" w:rsidP="006557C8">
      <w:pPr>
        <w:numPr>
          <w:ilvl w:val="0"/>
          <w:numId w:val="14"/>
        </w:numPr>
        <w:autoSpaceDE w:val="0"/>
        <w:autoSpaceDN w:val="0"/>
        <w:adjustRightInd w:val="0"/>
        <w:ind w:left="0" w:firstLine="0"/>
        <w:rPr>
          <w:rFonts w:ascii="Helvetica Neue" w:hAnsi="Helvetica Neue" w:cs="Helvetica Neue"/>
          <w:sz w:val="26"/>
          <w:szCs w:val="26"/>
        </w:rPr>
      </w:pPr>
      <w:hyperlink r:id="rId85" w:history="1">
        <w:r>
          <w:rPr>
            <w:rFonts w:ascii="Helvetica Neue" w:hAnsi="Helvetica Neue" w:cs="Helvetica Neue"/>
            <w:color w:val="DCA10D"/>
            <w:sz w:val="26"/>
            <w:szCs w:val="26"/>
            <w:u w:val="single" w:color="DCA10D"/>
          </w:rPr>
          <w:t>https://testing.googleblog.com/2008/09/test-first-is-fun_08.html</w:t>
        </w:r>
      </w:hyperlink>
    </w:p>
    <w:p w14:paraId="7EEA630E" w14:textId="77777777" w:rsidR="006557C8" w:rsidRDefault="006557C8" w:rsidP="006557C8">
      <w:pPr>
        <w:autoSpaceDE w:val="0"/>
        <w:autoSpaceDN w:val="0"/>
        <w:adjustRightInd w:val="0"/>
        <w:rPr>
          <w:rFonts w:ascii="Helvetica Neue" w:hAnsi="Helvetica Neue" w:cs="Helvetica Neue"/>
          <w:sz w:val="26"/>
          <w:szCs w:val="26"/>
        </w:rPr>
      </w:pPr>
    </w:p>
    <w:p w14:paraId="00E70115" w14:textId="77777777" w:rsidR="006557C8" w:rsidRDefault="006557C8" w:rsidP="006557C8">
      <w:pPr>
        <w:autoSpaceDE w:val="0"/>
        <w:autoSpaceDN w:val="0"/>
        <w:adjustRightInd w:val="0"/>
        <w:rPr>
          <w:rFonts w:ascii="Helvetica Neue" w:hAnsi="Helvetica Neue" w:cs="Helvetica Neue"/>
          <w:sz w:val="26"/>
          <w:szCs w:val="26"/>
        </w:rPr>
      </w:pPr>
    </w:p>
    <w:p w14:paraId="392132CF"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Raise allows you to throw an exception at any time.</w:t>
      </w:r>
    </w:p>
    <w:p w14:paraId="49A7012C" w14:textId="77777777" w:rsidR="006557C8" w:rsidRDefault="006557C8" w:rsidP="006557C8">
      <w:pPr>
        <w:numPr>
          <w:ilvl w:val="0"/>
          <w:numId w:val="15"/>
        </w:numPr>
        <w:autoSpaceDE w:val="0"/>
        <w:autoSpaceDN w:val="0"/>
        <w:adjustRightInd w:val="0"/>
        <w:ind w:left="0" w:firstLine="0"/>
        <w:rPr>
          <w:rFonts w:ascii="Helvetica Neue" w:hAnsi="Helvetica Neue" w:cs="Helvetica Neue"/>
          <w:sz w:val="26"/>
          <w:szCs w:val="26"/>
        </w:rPr>
      </w:pPr>
      <w:hyperlink r:id="rId86" w:history="1">
        <w:r>
          <w:rPr>
            <w:rFonts w:ascii="Helvetica Neue" w:hAnsi="Helvetica Neue" w:cs="Helvetica Neue"/>
            <w:color w:val="DCA10D"/>
            <w:sz w:val="26"/>
            <w:szCs w:val="26"/>
            <w:u w:val="single" w:color="DCA10D"/>
          </w:rPr>
          <w:t>https://docs.python.org/3/tutorial/errors.html#raising-exceptions</w:t>
        </w:r>
      </w:hyperlink>
    </w:p>
    <w:p w14:paraId="26E4CF5A"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Assert enables you to verify if a certain condition is met and throw an exception if it isn’t.</w:t>
      </w:r>
    </w:p>
    <w:p w14:paraId="32F3656C" w14:textId="77777777" w:rsidR="006557C8" w:rsidRDefault="006557C8" w:rsidP="006557C8">
      <w:pPr>
        <w:numPr>
          <w:ilvl w:val="0"/>
          <w:numId w:val="16"/>
        </w:numPr>
        <w:autoSpaceDE w:val="0"/>
        <w:autoSpaceDN w:val="0"/>
        <w:adjustRightInd w:val="0"/>
        <w:ind w:left="0" w:firstLine="0"/>
        <w:rPr>
          <w:rFonts w:ascii="Helvetica Neue" w:hAnsi="Helvetica Neue" w:cs="Helvetica Neue"/>
          <w:sz w:val="26"/>
          <w:szCs w:val="26"/>
        </w:rPr>
      </w:pPr>
      <w:hyperlink r:id="rId87" w:history="1">
        <w:r>
          <w:rPr>
            <w:rFonts w:ascii="Helvetica Neue" w:hAnsi="Helvetica Neue" w:cs="Helvetica Neue"/>
            <w:color w:val="DCA10D"/>
            <w:sz w:val="26"/>
            <w:szCs w:val="26"/>
            <w:u w:val="single" w:color="DCA10D"/>
          </w:rPr>
          <w:t>https://docs.python.org/3/reference/simple_stmts.html#the-assert-statement</w:t>
        </w:r>
      </w:hyperlink>
      <w:hyperlink r:id="rId88" w:history="1">
        <w:r>
          <w:rPr>
            <w:rFonts w:ascii="Helvetica Neue" w:hAnsi="Helvetica Neue" w:cs="Helvetica Neue"/>
            <w:color w:val="DCA10D"/>
            <w:sz w:val="26"/>
            <w:szCs w:val="26"/>
            <w:u w:val="single" w:color="DCA10D"/>
          </w:rPr>
          <w:t>https://stackoverflow.com/questions/5142418/what-is-the-use-of-assert-in-python</w:t>
        </w:r>
      </w:hyperlink>
    </w:p>
    <w:p w14:paraId="3E869CC7"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The standard library documentation is kind of unclear. Basically `assert &lt;something false&gt;` will raise </w:t>
      </w:r>
      <w:proofErr w:type="spellStart"/>
      <w:r>
        <w:rPr>
          <w:rFonts w:ascii="Helvetica Neue" w:hAnsi="Helvetica Neue" w:cs="Helvetica Neue"/>
          <w:sz w:val="26"/>
          <w:szCs w:val="26"/>
        </w:rPr>
        <w:t>AssertionError</w:t>
      </w:r>
      <w:proofErr w:type="spellEnd"/>
      <w:r>
        <w:rPr>
          <w:rFonts w:ascii="Helvetica Neue" w:hAnsi="Helvetica Neue" w:cs="Helvetica Neue"/>
          <w:sz w:val="26"/>
          <w:szCs w:val="26"/>
        </w:rPr>
        <w:t>, which the caller may need to handle.</w:t>
      </w:r>
    </w:p>
    <w:p w14:paraId="4D394F24"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In the try clause, all statements are executed until an exception is encountered.</w:t>
      </w:r>
    </w:p>
    <w:p w14:paraId="2A9DF18B" w14:textId="77777777" w:rsidR="006557C8" w:rsidRDefault="006557C8" w:rsidP="006557C8">
      <w:pPr>
        <w:numPr>
          <w:ilvl w:val="0"/>
          <w:numId w:val="17"/>
        </w:numPr>
        <w:autoSpaceDE w:val="0"/>
        <w:autoSpaceDN w:val="0"/>
        <w:adjustRightInd w:val="0"/>
        <w:ind w:left="0" w:firstLine="0"/>
        <w:rPr>
          <w:rFonts w:ascii="Helvetica Neue" w:hAnsi="Helvetica Neue" w:cs="Helvetica Neue"/>
          <w:sz w:val="26"/>
          <w:szCs w:val="26"/>
        </w:rPr>
      </w:pPr>
      <w:hyperlink r:id="rId89" w:history="1">
        <w:r>
          <w:rPr>
            <w:rFonts w:ascii="Helvetica Neue" w:hAnsi="Helvetica Neue" w:cs="Helvetica Neue"/>
            <w:color w:val="DCA10D"/>
            <w:sz w:val="26"/>
            <w:szCs w:val="26"/>
            <w:u w:val="single" w:color="DCA10D"/>
          </w:rPr>
          <w:t>https://docs.python.org/3/tutorial/errors.html#handling-exceptions</w:t>
        </w:r>
      </w:hyperlink>
    </w:p>
    <w:p w14:paraId="084836B1"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Except is used to catch and handle the exception(s) that are encountered in the try clause.</w:t>
      </w:r>
    </w:p>
    <w:p w14:paraId="5566EBEE" w14:textId="77777777" w:rsidR="006557C8" w:rsidRDefault="006557C8" w:rsidP="006557C8">
      <w:pPr>
        <w:numPr>
          <w:ilvl w:val="0"/>
          <w:numId w:val="18"/>
        </w:numPr>
        <w:autoSpaceDE w:val="0"/>
        <w:autoSpaceDN w:val="0"/>
        <w:adjustRightInd w:val="0"/>
        <w:ind w:left="0" w:firstLine="0"/>
        <w:rPr>
          <w:rFonts w:ascii="Helvetica Neue" w:hAnsi="Helvetica Neue" w:cs="Helvetica Neue"/>
          <w:sz w:val="26"/>
          <w:szCs w:val="26"/>
        </w:rPr>
      </w:pPr>
      <w:hyperlink r:id="rId90" w:history="1">
        <w:r>
          <w:rPr>
            <w:rFonts w:ascii="Helvetica Neue" w:hAnsi="Helvetica Neue" w:cs="Helvetica Neue"/>
            <w:color w:val="DCA10D"/>
            <w:sz w:val="26"/>
            <w:szCs w:val="26"/>
            <w:u w:val="single" w:color="DCA10D"/>
          </w:rPr>
          <w:t>https://docs.python.org/3/library/exceptions.html#bltin-exceptions</w:t>
        </w:r>
      </w:hyperlink>
    </w:p>
    <w:p w14:paraId="6875FC2D"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Other interesting Exception handling readings:</w:t>
      </w:r>
    </w:p>
    <w:p w14:paraId="115827B6" w14:textId="77777777" w:rsidR="006557C8" w:rsidRDefault="006557C8" w:rsidP="006557C8">
      <w:pPr>
        <w:numPr>
          <w:ilvl w:val="0"/>
          <w:numId w:val="19"/>
        </w:numPr>
        <w:autoSpaceDE w:val="0"/>
        <w:autoSpaceDN w:val="0"/>
        <w:adjustRightInd w:val="0"/>
        <w:ind w:left="0" w:firstLine="0"/>
        <w:rPr>
          <w:rFonts w:ascii="Helvetica Neue" w:hAnsi="Helvetica Neue" w:cs="Helvetica Neue"/>
          <w:sz w:val="26"/>
          <w:szCs w:val="26"/>
          <w:u w:val="single"/>
        </w:rPr>
      </w:pPr>
      <w:hyperlink r:id="rId91" w:history="1">
        <w:r>
          <w:rPr>
            <w:rFonts w:ascii="Helvetica Neue" w:hAnsi="Helvetica Neue" w:cs="Helvetica Neue"/>
            <w:color w:val="DCA10D"/>
            <w:sz w:val="26"/>
            <w:szCs w:val="26"/>
            <w:u w:val="single" w:color="DCA10D"/>
          </w:rPr>
          <w:t>https://doughellmann.com/blog/2009/06/19/python-exception-handling-techniques/</w:t>
        </w:r>
      </w:hyperlink>
    </w:p>
    <w:p w14:paraId="7DF83107" w14:textId="77777777" w:rsidR="006557C8" w:rsidRDefault="006557C8" w:rsidP="006557C8">
      <w:pPr>
        <w:autoSpaceDE w:val="0"/>
        <w:autoSpaceDN w:val="0"/>
        <w:adjustRightInd w:val="0"/>
        <w:rPr>
          <w:rFonts w:ascii="Helvetica Neue" w:hAnsi="Helvetica Neue" w:cs="Helvetica Neue"/>
          <w:sz w:val="26"/>
          <w:szCs w:val="26"/>
        </w:rPr>
      </w:pPr>
    </w:p>
    <w:p w14:paraId="357DD76C" w14:textId="77777777" w:rsidR="006557C8" w:rsidRDefault="006557C8" w:rsidP="006557C8">
      <w:pPr>
        <w:autoSpaceDE w:val="0"/>
        <w:autoSpaceDN w:val="0"/>
        <w:adjustRightInd w:val="0"/>
        <w:rPr>
          <w:rFonts w:ascii="Helvetica Neue" w:hAnsi="Helvetica Neue" w:cs="Helvetica Neue"/>
          <w:sz w:val="26"/>
          <w:szCs w:val="26"/>
        </w:rPr>
      </w:pPr>
    </w:p>
    <w:p w14:paraId="37BE2A12"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Cisco Live</w:t>
      </w:r>
    </w:p>
    <w:p w14:paraId="1560B43B" w14:textId="77777777" w:rsidR="006557C8" w:rsidRDefault="006557C8" w:rsidP="006557C8">
      <w:pPr>
        <w:autoSpaceDE w:val="0"/>
        <w:autoSpaceDN w:val="0"/>
        <w:adjustRightInd w:val="0"/>
        <w:rPr>
          <w:rFonts w:ascii="Helvetica Neue" w:hAnsi="Helvetica Neue" w:cs="Helvetica Neue"/>
          <w:sz w:val="26"/>
          <w:szCs w:val="26"/>
        </w:rPr>
      </w:pPr>
    </w:p>
    <w:p w14:paraId="39EEFE0C"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https://github.com/clay584/cleur_genie_demo</w:t>
      </w:r>
    </w:p>
    <w:p w14:paraId="2094D832" w14:textId="77777777" w:rsidR="006557C8" w:rsidRDefault="006557C8" w:rsidP="006557C8">
      <w:pPr>
        <w:autoSpaceDE w:val="0"/>
        <w:autoSpaceDN w:val="0"/>
        <w:adjustRightInd w:val="0"/>
        <w:rPr>
          <w:rFonts w:ascii="Helvetica Neue" w:hAnsi="Helvetica Neue" w:cs="Helvetica Neue"/>
          <w:sz w:val="26"/>
          <w:szCs w:val="26"/>
        </w:rPr>
      </w:pPr>
    </w:p>
    <w:p w14:paraId="0936B4BC" w14:textId="77777777" w:rsidR="006557C8" w:rsidRDefault="006557C8" w:rsidP="006557C8">
      <w:pPr>
        <w:autoSpaceDE w:val="0"/>
        <w:autoSpaceDN w:val="0"/>
        <w:adjustRightInd w:val="0"/>
        <w:rPr>
          <w:rFonts w:ascii="Helvetica Neue" w:hAnsi="Helvetica Neue" w:cs="Helvetica Neue"/>
          <w:sz w:val="26"/>
          <w:szCs w:val="26"/>
          <w:u w:val="single"/>
        </w:rPr>
      </w:pPr>
      <w:hyperlink r:id="rId92" w:history="1">
        <w:r>
          <w:rPr>
            <w:rFonts w:ascii="Helvetica Neue" w:hAnsi="Helvetica Neue" w:cs="Helvetica Neue"/>
            <w:color w:val="DCA10D"/>
            <w:sz w:val="26"/>
            <w:szCs w:val="26"/>
            <w:u w:val="single" w:color="DCA10D"/>
          </w:rPr>
          <w:t>https://www.coursera.org/learn/python-operating-system/supplement/bC5zL/basic-linux-commands-cheat-sheet</w:t>
        </w:r>
      </w:hyperlink>
    </w:p>
    <w:p w14:paraId="12C0371D" w14:textId="77777777" w:rsidR="006557C8" w:rsidRDefault="006557C8" w:rsidP="006557C8">
      <w:pPr>
        <w:autoSpaceDE w:val="0"/>
        <w:autoSpaceDN w:val="0"/>
        <w:adjustRightInd w:val="0"/>
        <w:rPr>
          <w:rFonts w:ascii="Helvetica Neue" w:hAnsi="Helvetica Neue" w:cs="Helvetica Neue"/>
          <w:sz w:val="26"/>
          <w:szCs w:val="26"/>
          <w:u w:val="single"/>
        </w:rPr>
      </w:pPr>
    </w:p>
    <w:p w14:paraId="730F0A74" w14:textId="77777777" w:rsidR="006557C8" w:rsidRDefault="006557C8" w:rsidP="006557C8">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Managing streams</w:t>
      </w:r>
    </w:p>
    <w:p w14:paraId="231109D1"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lastRenderedPageBreak/>
        <w:t>These are the redirectors that we can use to take control of the streams of our programs</w:t>
      </w:r>
    </w:p>
    <w:p w14:paraId="5FB24C33" w14:textId="77777777" w:rsidR="006557C8" w:rsidRDefault="006557C8" w:rsidP="006557C8">
      <w:pPr>
        <w:numPr>
          <w:ilvl w:val="0"/>
          <w:numId w:val="20"/>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command</w:t>
      </w:r>
      <w:r>
        <w:rPr>
          <w:rFonts w:ascii="Helvetica Neue" w:hAnsi="Helvetica Neue" w:cs="Helvetica Neue"/>
          <w:b/>
          <w:bCs/>
          <w:sz w:val="26"/>
          <w:szCs w:val="26"/>
        </w:rPr>
        <w:t> &gt;</w:t>
      </w:r>
      <w:r>
        <w:rPr>
          <w:rFonts w:ascii="Helvetica Neue" w:hAnsi="Helvetica Neue" w:cs="Helvetica Neue"/>
          <w:sz w:val="26"/>
          <w:szCs w:val="26"/>
        </w:rPr>
        <w:t> </w:t>
      </w:r>
      <w:proofErr w:type="gramStart"/>
      <w:r>
        <w:rPr>
          <w:rFonts w:ascii="Helvetica Neue" w:hAnsi="Helvetica Neue" w:cs="Helvetica Neue"/>
          <w:sz w:val="26"/>
          <w:szCs w:val="26"/>
        </w:rPr>
        <w:t>file:</w:t>
      </w:r>
      <w:proofErr w:type="gramEnd"/>
      <w:r>
        <w:rPr>
          <w:rFonts w:ascii="Helvetica Neue" w:hAnsi="Helvetica Neue" w:cs="Helvetica Neue"/>
          <w:sz w:val="26"/>
          <w:szCs w:val="26"/>
        </w:rPr>
        <w:t xml:space="preserve"> redirects standard output, overwrites file</w:t>
      </w:r>
    </w:p>
    <w:p w14:paraId="56221FFC" w14:textId="77777777" w:rsidR="006557C8" w:rsidRDefault="006557C8" w:rsidP="006557C8">
      <w:pPr>
        <w:numPr>
          <w:ilvl w:val="0"/>
          <w:numId w:val="20"/>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command </w:t>
      </w:r>
      <w:r>
        <w:rPr>
          <w:rFonts w:ascii="Helvetica Neue" w:hAnsi="Helvetica Neue" w:cs="Helvetica Neue"/>
          <w:b/>
          <w:bCs/>
          <w:sz w:val="26"/>
          <w:szCs w:val="26"/>
        </w:rPr>
        <w:t>&gt;&gt;</w:t>
      </w:r>
      <w:r>
        <w:rPr>
          <w:rFonts w:ascii="Helvetica Neue" w:hAnsi="Helvetica Neue" w:cs="Helvetica Neue"/>
          <w:sz w:val="26"/>
          <w:szCs w:val="26"/>
        </w:rPr>
        <w:t> </w:t>
      </w:r>
      <w:proofErr w:type="gramStart"/>
      <w:r>
        <w:rPr>
          <w:rFonts w:ascii="Helvetica Neue" w:hAnsi="Helvetica Neue" w:cs="Helvetica Neue"/>
          <w:sz w:val="26"/>
          <w:szCs w:val="26"/>
        </w:rPr>
        <w:t>file:</w:t>
      </w:r>
      <w:proofErr w:type="gramEnd"/>
      <w:r>
        <w:rPr>
          <w:rFonts w:ascii="Helvetica Neue" w:hAnsi="Helvetica Neue" w:cs="Helvetica Neue"/>
          <w:sz w:val="26"/>
          <w:szCs w:val="26"/>
        </w:rPr>
        <w:t xml:space="preserve"> redirects standard output, appends to file</w:t>
      </w:r>
    </w:p>
    <w:p w14:paraId="7631F01E" w14:textId="77777777" w:rsidR="006557C8" w:rsidRDefault="006557C8" w:rsidP="006557C8">
      <w:pPr>
        <w:numPr>
          <w:ilvl w:val="0"/>
          <w:numId w:val="20"/>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command</w:t>
      </w:r>
      <w:r>
        <w:rPr>
          <w:rFonts w:ascii="Helvetica Neue" w:hAnsi="Helvetica Neue" w:cs="Helvetica Neue"/>
          <w:b/>
          <w:bCs/>
          <w:sz w:val="26"/>
          <w:szCs w:val="26"/>
        </w:rPr>
        <w:t> &lt;</w:t>
      </w:r>
      <w:r>
        <w:rPr>
          <w:rFonts w:ascii="Helvetica Neue" w:hAnsi="Helvetica Neue" w:cs="Helvetica Neue"/>
          <w:sz w:val="26"/>
          <w:szCs w:val="26"/>
        </w:rPr>
        <w:t> </w:t>
      </w:r>
      <w:proofErr w:type="gramStart"/>
      <w:r>
        <w:rPr>
          <w:rFonts w:ascii="Helvetica Neue" w:hAnsi="Helvetica Neue" w:cs="Helvetica Neue"/>
          <w:sz w:val="26"/>
          <w:szCs w:val="26"/>
        </w:rPr>
        <w:t>file:</w:t>
      </w:r>
      <w:proofErr w:type="gramEnd"/>
      <w:r>
        <w:rPr>
          <w:rFonts w:ascii="Helvetica Neue" w:hAnsi="Helvetica Neue" w:cs="Helvetica Neue"/>
          <w:sz w:val="26"/>
          <w:szCs w:val="26"/>
        </w:rPr>
        <w:t xml:space="preserve"> redirects standard input from file</w:t>
      </w:r>
    </w:p>
    <w:p w14:paraId="74D5AC7A" w14:textId="77777777" w:rsidR="006557C8" w:rsidRDefault="006557C8" w:rsidP="006557C8">
      <w:pPr>
        <w:numPr>
          <w:ilvl w:val="0"/>
          <w:numId w:val="20"/>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command </w:t>
      </w:r>
      <w:r>
        <w:rPr>
          <w:rFonts w:ascii="Helvetica Neue" w:hAnsi="Helvetica Neue" w:cs="Helvetica Neue"/>
          <w:b/>
          <w:bCs/>
          <w:sz w:val="26"/>
          <w:szCs w:val="26"/>
        </w:rPr>
        <w:t>2&gt;</w:t>
      </w:r>
      <w:r>
        <w:rPr>
          <w:rFonts w:ascii="Helvetica Neue" w:hAnsi="Helvetica Neue" w:cs="Helvetica Neue"/>
          <w:sz w:val="26"/>
          <w:szCs w:val="26"/>
        </w:rPr>
        <w:t> </w:t>
      </w:r>
      <w:proofErr w:type="gramStart"/>
      <w:r>
        <w:rPr>
          <w:rFonts w:ascii="Helvetica Neue" w:hAnsi="Helvetica Neue" w:cs="Helvetica Neue"/>
          <w:sz w:val="26"/>
          <w:szCs w:val="26"/>
        </w:rPr>
        <w:t>file:</w:t>
      </w:r>
      <w:proofErr w:type="gramEnd"/>
      <w:r>
        <w:rPr>
          <w:rFonts w:ascii="Helvetica Neue" w:hAnsi="Helvetica Neue" w:cs="Helvetica Neue"/>
          <w:sz w:val="26"/>
          <w:szCs w:val="26"/>
        </w:rPr>
        <w:t xml:space="preserve"> redirects standard error to file</w:t>
      </w:r>
    </w:p>
    <w:p w14:paraId="4446AEA5" w14:textId="77777777" w:rsidR="006557C8" w:rsidRDefault="006557C8" w:rsidP="006557C8">
      <w:pPr>
        <w:numPr>
          <w:ilvl w:val="0"/>
          <w:numId w:val="20"/>
        </w:numPr>
        <w:autoSpaceDE w:val="0"/>
        <w:autoSpaceDN w:val="0"/>
        <w:adjustRightInd w:val="0"/>
        <w:ind w:left="0" w:firstLine="0"/>
        <w:rPr>
          <w:rFonts w:ascii="Helvetica Neue" w:hAnsi="Helvetica Neue" w:cs="Helvetica Neue"/>
          <w:sz w:val="26"/>
          <w:szCs w:val="26"/>
        </w:rPr>
      </w:pPr>
      <w:r>
        <w:rPr>
          <w:rFonts w:ascii="Helvetica Neue" w:hAnsi="Helvetica Neue" w:cs="Helvetica Neue"/>
          <w:sz w:val="26"/>
          <w:szCs w:val="26"/>
        </w:rPr>
        <w:t>command1 </w:t>
      </w:r>
      <w:r>
        <w:rPr>
          <w:rFonts w:ascii="Helvetica Neue" w:hAnsi="Helvetica Neue" w:cs="Helvetica Neue"/>
          <w:b/>
          <w:bCs/>
          <w:sz w:val="26"/>
          <w:szCs w:val="26"/>
        </w:rPr>
        <w:t>|</w:t>
      </w:r>
      <w:r>
        <w:rPr>
          <w:rFonts w:ascii="Helvetica Neue" w:hAnsi="Helvetica Neue" w:cs="Helvetica Neue"/>
          <w:sz w:val="26"/>
          <w:szCs w:val="26"/>
        </w:rPr>
        <w:t> command2: connects the output of command1 to the input of command2</w:t>
      </w:r>
    </w:p>
    <w:p w14:paraId="66A6C030" w14:textId="77777777" w:rsidR="006557C8" w:rsidRDefault="006557C8" w:rsidP="006557C8">
      <w:pPr>
        <w:autoSpaceDE w:val="0"/>
        <w:autoSpaceDN w:val="0"/>
        <w:adjustRightInd w:val="0"/>
        <w:spacing w:after="40"/>
        <w:rPr>
          <w:rFonts w:ascii="Helvetica Neue" w:hAnsi="Helvetica Neue" w:cs="Helvetica Neue"/>
          <w:b/>
          <w:bCs/>
          <w:sz w:val="32"/>
          <w:szCs w:val="32"/>
        </w:rPr>
      </w:pPr>
      <w:r>
        <w:rPr>
          <w:rFonts w:ascii="Helvetica Neue" w:hAnsi="Helvetica Neue" w:cs="Helvetica Neue"/>
          <w:b/>
          <w:bCs/>
          <w:sz w:val="32"/>
          <w:szCs w:val="32"/>
        </w:rPr>
        <w:t>Operating with processes</w:t>
      </w:r>
    </w:p>
    <w:p w14:paraId="2627DFE2"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These are some commands that are useful to know in Linux when interacting with processes. Not all of them are explained in videos, so feel free to investigate them on your own.</w:t>
      </w:r>
    </w:p>
    <w:p w14:paraId="62C4B0E6"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proofErr w:type="spellStart"/>
      <w:r>
        <w:rPr>
          <w:rFonts w:ascii="Helvetica Neue" w:hAnsi="Helvetica Neue" w:cs="Helvetica Neue"/>
          <w:b/>
          <w:bCs/>
          <w:sz w:val="26"/>
          <w:szCs w:val="26"/>
        </w:rPr>
        <w:t>ps</w:t>
      </w:r>
      <w:proofErr w:type="spellEnd"/>
      <w:r>
        <w:rPr>
          <w:rFonts w:ascii="Helvetica Neue" w:hAnsi="Helvetica Neue" w:cs="Helvetica Neue"/>
          <w:b/>
          <w:bCs/>
          <w:sz w:val="26"/>
          <w:szCs w:val="26"/>
        </w:rPr>
        <w:t>:</w:t>
      </w:r>
      <w:r>
        <w:rPr>
          <w:rFonts w:ascii="Helvetica Neue" w:hAnsi="Helvetica Neue" w:cs="Helvetica Neue"/>
          <w:sz w:val="26"/>
          <w:szCs w:val="26"/>
        </w:rPr>
        <w:t> lists the processes executing in the current terminal for the current user</w:t>
      </w:r>
    </w:p>
    <w:p w14:paraId="2EC3528E"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proofErr w:type="spellStart"/>
      <w:r>
        <w:rPr>
          <w:rFonts w:ascii="Helvetica Neue" w:hAnsi="Helvetica Neue" w:cs="Helvetica Neue"/>
          <w:b/>
          <w:bCs/>
          <w:sz w:val="26"/>
          <w:szCs w:val="26"/>
        </w:rPr>
        <w:t>ps</w:t>
      </w:r>
      <w:proofErr w:type="spellEnd"/>
      <w:r>
        <w:rPr>
          <w:rFonts w:ascii="Helvetica Neue" w:hAnsi="Helvetica Neue" w:cs="Helvetica Neue"/>
          <w:b/>
          <w:bCs/>
          <w:sz w:val="26"/>
          <w:szCs w:val="26"/>
        </w:rPr>
        <w:t> </w:t>
      </w:r>
      <w:proofErr w:type="gramStart"/>
      <w:r>
        <w:rPr>
          <w:rFonts w:ascii="Helvetica Neue" w:hAnsi="Helvetica Neue" w:cs="Helvetica Neue"/>
          <w:sz w:val="26"/>
          <w:szCs w:val="26"/>
        </w:rPr>
        <w:t>ax:</w:t>
      </w:r>
      <w:proofErr w:type="gramEnd"/>
      <w:r>
        <w:rPr>
          <w:rFonts w:ascii="Helvetica Neue" w:hAnsi="Helvetica Neue" w:cs="Helvetica Neue"/>
          <w:sz w:val="26"/>
          <w:szCs w:val="26"/>
        </w:rPr>
        <w:t xml:space="preserve"> lists all processes currently executing for all users</w:t>
      </w:r>
    </w:p>
    <w:p w14:paraId="1642D3C0"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proofErr w:type="spellStart"/>
      <w:r>
        <w:rPr>
          <w:rFonts w:ascii="Helvetica Neue" w:hAnsi="Helvetica Neue" w:cs="Helvetica Neue"/>
          <w:b/>
          <w:bCs/>
          <w:sz w:val="26"/>
          <w:szCs w:val="26"/>
        </w:rPr>
        <w:t>ps</w:t>
      </w:r>
      <w:proofErr w:type="spellEnd"/>
      <w:r>
        <w:rPr>
          <w:rFonts w:ascii="Helvetica Neue" w:hAnsi="Helvetica Neue" w:cs="Helvetica Neue"/>
          <w:sz w:val="26"/>
          <w:szCs w:val="26"/>
        </w:rPr>
        <w:t> </w:t>
      </w:r>
      <w:proofErr w:type="gramStart"/>
      <w:r>
        <w:rPr>
          <w:rFonts w:ascii="Helvetica Neue" w:hAnsi="Helvetica Neue" w:cs="Helvetica Neue"/>
          <w:sz w:val="26"/>
          <w:szCs w:val="26"/>
        </w:rPr>
        <w:t>e:</w:t>
      </w:r>
      <w:proofErr w:type="gramEnd"/>
      <w:r>
        <w:rPr>
          <w:rFonts w:ascii="Helvetica Neue" w:hAnsi="Helvetica Neue" w:cs="Helvetica Neue"/>
          <w:sz w:val="26"/>
          <w:szCs w:val="26"/>
        </w:rPr>
        <w:t xml:space="preserve"> shows the environment for the processes listed</w:t>
      </w:r>
    </w:p>
    <w:p w14:paraId="1CC22F24"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r>
        <w:rPr>
          <w:rFonts w:ascii="Helvetica Neue" w:hAnsi="Helvetica Neue" w:cs="Helvetica Neue"/>
          <w:b/>
          <w:bCs/>
          <w:sz w:val="26"/>
          <w:szCs w:val="26"/>
        </w:rPr>
        <w:t>kill</w:t>
      </w:r>
      <w:r>
        <w:rPr>
          <w:rFonts w:ascii="Helvetica Neue" w:hAnsi="Helvetica Neue" w:cs="Helvetica Neue"/>
          <w:sz w:val="26"/>
          <w:szCs w:val="26"/>
        </w:rPr>
        <w:t> PID: sends the SIGINT signal to the process identified by PID</w:t>
      </w:r>
    </w:p>
    <w:p w14:paraId="60972901"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proofErr w:type="spellStart"/>
      <w:r>
        <w:rPr>
          <w:rFonts w:ascii="Helvetica Neue" w:hAnsi="Helvetica Neue" w:cs="Helvetica Neue"/>
          <w:b/>
          <w:bCs/>
          <w:sz w:val="26"/>
          <w:szCs w:val="26"/>
        </w:rPr>
        <w:t>fg</w:t>
      </w:r>
      <w:proofErr w:type="spellEnd"/>
      <w:r>
        <w:rPr>
          <w:rFonts w:ascii="Helvetica Neue" w:hAnsi="Helvetica Neue" w:cs="Helvetica Neue"/>
          <w:sz w:val="26"/>
          <w:szCs w:val="26"/>
        </w:rPr>
        <w:t>: causes a job that was stopped or in the background to return to the foreground</w:t>
      </w:r>
    </w:p>
    <w:p w14:paraId="220CFCA8"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proofErr w:type="spellStart"/>
      <w:r>
        <w:rPr>
          <w:rFonts w:ascii="Helvetica Neue" w:hAnsi="Helvetica Neue" w:cs="Helvetica Neue"/>
          <w:b/>
          <w:bCs/>
          <w:sz w:val="26"/>
          <w:szCs w:val="26"/>
        </w:rPr>
        <w:t>bg</w:t>
      </w:r>
      <w:proofErr w:type="spellEnd"/>
      <w:r>
        <w:rPr>
          <w:rFonts w:ascii="Helvetica Neue" w:hAnsi="Helvetica Neue" w:cs="Helvetica Neue"/>
          <w:b/>
          <w:bCs/>
          <w:sz w:val="26"/>
          <w:szCs w:val="26"/>
        </w:rPr>
        <w:t>:</w:t>
      </w:r>
      <w:r>
        <w:rPr>
          <w:rFonts w:ascii="Helvetica Neue" w:hAnsi="Helvetica Neue" w:cs="Helvetica Neue"/>
          <w:sz w:val="26"/>
          <w:szCs w:val="26"/>
        </w:rPr>
        <w:t> causes a job that was stopped to go to the background</w:t>
      </w:r>
    </w:p>
    <w:p w14:paraId="67458515"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r>
        <w:rPr>
          <w:rFonts w:ascii="Helvetica Neue" w:hAnsi="Helvetica Neue" w:cs="Helvetica Neue"/>
          <w:b/>
          <w:bCs/>
          <w:sz w:val="26"/>
          <w:szCs w:val="26"/>
        </w:rPr>
        <w:t>jobs:</w:t>
      </w:r>
      <w:r>
        <w:rPr>
          <w:rFonts w:ascii="Helvetica Neue" w:hAnsi="Helvetica Neue" w:cs="Helvetica Neue"/>
          <w:sz w:val="26"/>
          <w:szCs w:val="26"/>
        </w:rPr>
        <w:t> lists the jobs currently running or stopped</w:t>
      </w:r>
    </w:p>
    <w:p w14:paraId="710F5E7A"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r>
        <w:rPr>
          <w:rFonts w:ascii="Helvetica Neue" w:hAnsi="Helvetica Neue" w:cs="Helvetica Neue"/>
          <w:b/>
          <w:bCs/>
          <w:sz w:val="26"/>
          <w:szCs w:val="26"/>
        </w:rPr>
        <w:t>top:</w:t>
      </w:r>
      <w:r>
        <w:rPr>
          <w:rFonts w:ascii="Helvetica Neue" w:hAnsi="Helvetica Neue" w:cs="Helvetica Neue"/>
          <w:sz w:val="26"/>
          <w:szCs w:val="26"/>
        </w:rPr>
        <w:t> shows the processes currently using the most CPU time (press "q" to quit)</w:t>
      </w:r>
    </w:p>
    <w:p w14:paraId="75A86514"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hyperlink r:id="rId93" w:history="1">
        <w:r>
          <w:rPr>
            <w:rFonts w:ascii="Helvetica Neue" w:hAnsi="Helvetica Neue" w:cs="Helvetica Neue"/>
            <w:color w:val="DCA10D"/>
            <w:sz w:val="26"/>
            <w:szCs w:val="26"/>
            <w:u w:val="single" w:color="DCA10D"/>
          </w:rPr>
          <w:t>https://ryanstutorials.net/bash-scripting-tutorial/</w:t>
        </w:r>
      </w:hyperlink>
    </w:p>
    <w:p w14:paraId="583AACB8"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rPr>
      </w:pPr>
      <w:hyperlink r:id="rId94" w:history="1">
        <w:r>
          <w:rPr>
            <w:rFonts w:ascii="Helvetica Neue" w:hAnsi="Helvetica Neue" w:cs="Helvetica Neue"/>
            <w:color w:val="DCA10D"/>
            <w:sz w:val="26"/>
            <w:szCs w:val="26"/>
            <w:u w:val="single" w:color="DCA10D"/>
          </w:rPr>
          <w:t>https://linuxconfig.org/bash-scripting-tutorial-for-beginners</w:t>
        </w:r>
      </w:hyperlink>
    </w:p>
    <w:p w14:paraId="5E0103CE" w14:textId="77777777" w:rsidR="006557C8" w:rsidRDefault="006557C8" w:rsidP="006557C8">
      <w:pPr>
        <w:numPr>
          <w:ilvl w:val="0"/>
          <w:numId w:val="21"/>
        </w:numPr>
        <w:autoSpaceDE w:val="0"/>
        <w:autoSpaceDN w:val="0"/>
        <w:adjustRightInd w:val="0"/>
        <w:ind w:left="0" w:firstLine="0"/>
        <w:rPr>
          <w:rFonts w:ascii="Helvetica Neue" w:hAnsi="Helvetica Neue" w:cs="Helvetica Neue"/>
          <w:sz w:val="26"/>
          <w:szCs w:val="26"/>
          <w:u w:val="single"/>
        </w:rPr>
      </w:pPr>
      <w:hyperlink r:id="rId95" w:history="1">
        <w:r>
          <w:rPr>
            <w:rFonts w:ascii="Helvetica Neue" w:hAnsi="Helvetica Neue" w:cs="Helvetica Neue"/>
            <w:color w:val="DCA10D"/>
            <w:sz w:val="26"/>
            <w:szCs w:val="26"/>
            <w:u w:val="single" w:color="DCA10D"/>
          </w:rPr>
          <w:t>https://www.shellscript.sh</w:t>
        </w:r>
      </w:hyperlink>
    </w:p>
    <w:p w14:paraId="67FBE46E" w14:textId="77777777" w:rsidR="006557C8" w:rsidRDefault="006557C8" w:rsidP="006557C8">
      <w:pPr>
        <w:autoSpaceDE w:val="0"/>
        <w:autoSpaceDN w:val="0"/>
        <w:adjustRightInd w:val="0"/>
        <w:rPr>
          <w:rFonts w:ascii="Helvetica Neue" w:hAnsi="Helvetica Neue" w:cs="Helvetica Neue"/>
          <w:sz w:val="26"/>
          <w:szCs w:val="26"/>
        </w:rPr>
      </w:pPr>
    </w:p>
    <w:p w14:paraId="45772DB2" w14:textId="77777777" w:rsidR="006557C8" w:rsidRDefault="006557C8" w:rsidP="006557C8">
      <w:pPr>
        <w:autoSpaceDE w:val="0"/>
        <w:autoSpaceDN w:val="0"/>
        <w:adjustRightInd w:val="0"/>
        <w:rPr>
          <w:rFonts w:ascii="Helvetica Neue" w:hAnsi="Helvetica Neue" w:cs="Helvetica Neue"/>
          <w:sz w:val="26"/>
          <w:szCs w:val="26"/>
        </w:rPr>
      </w:pPr>
      <w:r>
        <w:rPr>
          <w:rFonts w:ascii="Helvetica Neue" w:hAnsi="Helvetica Neue" w:cs="Helvetica Neue"/>
          <w:sz w:val="26"/>
          <w:szCs w:val="26"/>
        </w:rPr>
        <w:t>On top of search results, here are some great Git resources available online:</w:t>
      </w:r>
    </w:p>
    <w:p w14:paraId="0820E86C" w14:textId="77777777" w:rsidR="006557C8" w:rsidRDefault="006557C8" w:rsidP="006557C8">
      <w:pPr>
        <w:numPr>
          <w:ilvl w:val="0"/>
          <w:numId w:val="22"/>
        </w:numPr>
        <w:autoSpaceDE w:val="0"/>
        <w:autoSpaceDN w:val="0"/>
        <w:adjustRightInd w:val="0"/>
        <w:ind w:left="0" w:firstLine="0"/>
        <w:rPr>
          <w:rFonts w:ascii="Helvetica Neue" w:hAnsi="Helvetica Neue" w:cs="Helvetica Neue"/>
          <w:sz w:val="26"/>
          <w:szCs w:val="26"/>
        </w:rPr>
      </w:pPr>
      <w:hyperlink r:id="rId96" w:history="1">
        <w:r>
          <w:rPr>
            <w:rFonts w:ascii="Helvetica Neue" w:hAnsi="Helvetica Neue" w:cs="Helvetica Neue"/>
            <w:color w:val="DCA10D"/>
            <w:sz w:val="26"/>
            <w:szCs w:val="26"/>
            <w:u w:val="single" w:color="DCA10D"/>
          </w:rPr>
          <w:t>Pro Git</w:t>
        </w:r>
      </w:hyperlink>
      <w:r>
        <w:rPr>
          <w:rFonts w:ascii="Helvetica Neue" w:hAnsi="Helvetica Neue" w:cs="Helvetica Neue"/>
          <w:sz w:val="26"/>
          <w:szCs w:val="26"/>
        </w:rPr>
        <w:t xml:space="preserve">: This book (available online and in print) covers all the fundamentals of how </w:t>
      </w:r>
      <w:proofErr w:type="spellStart"/>
      <w:r>
        <w:rPr>
          <w:rFonts w:ascii="Helvetica Neue" w:hAnsi="Helvetica Neue" w:cs="Helvetica Neue"/>
          <w:sz w:val="26"/>
          <w:szCs w:val="26"/>
        </w:rPr>
        <w:t>Git</w:t>
      </w:r>
      <w:proofErr w:type="spellEnd"/>
      <w:r>
        <w:rPr>
          <w:rFonts w:ascii="Helvetica Neue" w:hAnsi="Helvetica Neue" w:cs="Helvetica Neue"/>
          <w:sz w:val="26"/>
          <w:szCs w:val="26"/>
        </w:rPr>
        <w:t xml:space="preserve"> works and how to use it. Refer to it if you want to learn more about the subjects that we cover throughout the course.</w:t>
      </w:r>
    </w:p>
    <w:p w14:paraId="71813A25" w14:textId="77777777" w:rsidR="006557C8" w:rsidRDefault="006557C8" w:rsidP="006557C8">
      <w:pPr>
        <w:numPr>
          <w:ilvl w:val="0"/>
          <w:numId w:val="22"/>
        </w:numPr>
        <w:autoSpaceDE w:val="0"/>
        <w:autoSpaceDN w:val="0"/>
        <w:adjustRightInd w:val="0"/>
        <w:ind w:left="0" w:firstLine="0"/>
        <w:rPr>
          <w:rFonts w:ascii="Helvetica Neue" w:hAnsi="Helvetica Neue" w:cs="Helvetica Neue"/>
          <w:sz w:val="26"/>
          <w:szCs w:val="26"/>
        </w:rPr>
      </w:pPr>
      <w:hyperlink r:id="rId97" w:history="1">
        <w:r>
          <w:rPr>
            <w:rFonts w:ascii="Helvetica Neue" w:hAnsi="Helvetica Neue" w:cs="Helvetica Neue"/>
            <w:color w:val="DCA10D"/>
            <w:sz w:val="26"/>
            <w:szCs w:val="26"/>
            <w:u w:val="single" w:color="DCA10D"/>
          </w:rPr>
          <w:t>Git tutorial</w:t>
        </w:r>
      </w:hyperlink>
      <w:r>
        <w:rPr>
          <w:rFonts w:ascii="Helvetica Neue" w:hAnsi="Helvetica Neue" w:cs="Helvetica Neue"/>
          <w:sz w:val="26"/>
          <w:szCs w:val="26"/>
        </w:rPr>
        <w:t>: This tutorial includes a very brief reference of all Git commands available. You can use it to quickly review the commands that you need to use.</w:t>
      </w:r>
    </w:p>
    <w:p w14:paraId="05A07F27" w14:textId="77777777" w:rsidR="006557C8" w:rsidRDefault="006557C8" w:rsidP="006557C8">
      <w:pPr>
        <w:autoSpaceDE w:val="0"/>
        <w:autoSpaceDN w:val="0"/>
        <w:adjustRightInd w:val="0"/>
        <w:rPr>
          <w:rFonts w:ascii="Helvetica Neue" w:hAnsi="Helvetica Neue" w:cs="Helvetica Neue"/>
          <w:sz w:val="26"/>
          <w:szCs w:val="26"/>
        </w:rPr>
      </w:pPr>
    </w:p>
    <w:p w14:paraId="793AA93F" w14:textId="77777777" w:rsidR="006557C8" w:rsidRDefault="006557C8" w:rsidP="006557C8">
      <w:pPr>
        <w:autoSpaceDE w:val="0"/>
        <w:autoSpaceDN w:val="0"/>
        <w:adjustRightInd w:val="0"/>
        <w:rPr>
          <w:rFonts w:ascii="Helvetica Neue" w:hAnsi="Helvetica Neue" w:cs="Helvetica Neue"/>
          <w:sz w:val="26"/>
          <w:szCs w:val="26"/>
        </w:rPr>
      </w:pPr>
    </w:p>
    <w:p w14:paraId="5A7BCAEC" w14:textId="77777777" w:rsidR="006557C8" w:rsidRDefault="006557C8" w:rsidP="006557C8">
      <w:pPr>
        <w:autoSpaceDE w:val="0"/>
        <w:autoSpaceDN w:val="0"/>
        <w:adjustRightInd w:val="0"/>
        <w:rPr>
          <w:rFonts w:ascii="Helvetica Neue" w:hAnsi="Helvetica Neue" w:cs="Helvetica Neue"/>
          <w:sz w:val="26"/>
          <w:szCs w:val="26"/>
        </w:rPr>
      </w:pPr>
    </w:p>
    <w:p w14:paraId="5A24B572" w14:textId="77777777" w:rsidR="006557C8" w:rsidRDefault="006557C8" w:rsidP="006557C8">
      <w:pPr>
        <w:autoSpaceDE w:val="0"/>
        <w:autoSpaceDN w:val="0"/>
        <w:adjustRightInd w:val="0"/>
        <w:rPr>
          <w:rFonts w:ascii="Helvetica Neue" w:hAnsi="Helvetica Neue" w:cs="Helvetica Neue"/>
          <w:sz w:val="26"/>
          <w:szCs w:val="26"/>
        </w:rPr>
      </w:pPr>
    </w:p>
    <w:p w14:paraId="4D51BDF7" w14:textId="77777777" w:rsidR="006557C8" w:rsidRDefault="006557C8" w:rsidP="006557C8">
      <w:pPr>
        <w:autoSpaceDE w:val="0"/>
        <w:autoSpaceDN w:val="0"/>
        <w:adjustRightInd w:val="0"/>
        <w:rPr>
          <w:rFonts w:ascii="Helvetica Neue" w:hAnsi="Helvetica Neue" w:cs="Helvetica Neue"/>
          <w:sz w:val="26"/>
          <w:szCs w:val="26"/>
        </w:rPr>
      </w:pPr>
    </w:p>
    <w:p w14:paraId="53F1879E" w14:textId="77777777" w:rsidR="006557C8" w:rsidRDefault="006557C8" w:rsidP="006557C8">
      <w:pPr>
        <w:autoSpaceDE w:val="0"/>
        <w:autoSpaceDN w:val="0"/>
        <w:adjustRightInd w:val="0"/>
        <w:rPr>
          <w:rFonts w:ascii="Helvetica Neue" w:hAnsi="Helvetica Neue" w:cs="Helvetica Neue"/>
          <w:sz w:val="26"/>
          <w:szCs w:val="26"/>
        </w:rPr>
      </w:pPr>
    </w:p>
    <w:p w14:paraId="73EC9EE6" w14:textId="77777777" w:rsidR="006557C8" w:rsidRDefault="006557C8" w:rsidP="006557C8">
      <w:pPr>
        <w:autoSpaceDE w:val="0"/>
        <w:autoSpaceDN w:val="0"/>
        <w:adjustRightInd w:val="0"/>
        <w:rPr>
          <w:rFonts w:ascii="Helvetica Neue" w:hAnsi="Helvetica Neue" w:cs="Helvetica Neue"/>
          <w:sz w:val="26"/>
          <w:szCs w:val="26"/>
        </w:rPr>
      </w:pPr>
    </w:p>
    <w:p w14:paraId="5798C9FA" w14:textId="77777777" w:rsidR="006557C8" w:rsidRDefault="006557C8" w:rsidP="006557C8">
      <w:pPr>
        <w:autoSpaceDE w:val="0"/>
        <w:autoSpaceDN w:val="0"/>
        <w:adjustRightInd w:val="0"/>
        <w:rPr>
          <w:rFonts w:ascii="Helvetica Neue" w:hAnsi="Helvetica Neue" w:cs="Helvetica Neue"/>
          <w:sz w:val="26"/>
          <w:szCs w:val="26"/>
        </w:rPr>
      </w:pPr>
    </w:p>
    <w:p w14:paraId="1B894F5E" w14:textId="77777777" w:rsidR="006557C8" w:rsidRDefault="006557C8" w:rsidP="006557C8">
      <w:pPr>
        <w:autoSpaceDE w:val="0"/>
        <w:autoSpaceDN w:val="0"/>
        <w:adjustRightInd w:val="0"/>
        <w:rPr>
          <w:rFonts w:ascii="Helvetica Neue" w:hAnsi="Helvetica Neue" w:cs="Helvetica Neue"/>
          <w:sz w:val="26"/>
          <w:szCs w:val="26"/>
          <w:u w:val="single"/>
        </w:rPr>
      </w:pPr>
    </w:p>
    <w:p w14:paraId="7DB690ED" w14:textId="77777777" w:rsidR="006557C8" w:rsidRDefault="006557C8" w:rsidP="006557C8">
      <w:pPr>
        <w:autoSpaceDE w:val="0"/>
        <w:autoSpaceDN w:val="0"/>
        <w:adjustRightInd w:val="0"/>
        <w:rPr>
          <w:rFonts w:ascii="Helvetica Neue" w:hAnsi="Helvetica Neue" w:cs="Helvetica Neue"/>
          <w:sz w:val="26"/>
          <w:szCs w:val="26"/>
          <w:u w:val="single"/>
        </w:rPr>
      </w:pPr>
    </w:p>
    <w:p w14:paraId="5FE2D4BF" w14:textId="77777777" w:rsidR="006557C8" w:rsidRDefault="006557C8" w:rsidP="006557C8">
      <w:pPr>
        <w:autoSpaceDE w:val="0"/>
        <w:autoSpaceDN w:val="0"/>
        <w:adjustRightInd w:val="0"/>
        <w:rPr>
          <w:rFonts w:ascii="Helvetica Neue" w:hAnsi="Helvetica Neue" w:cs="Helvetica Neue"/>
          <w:sz w:val="26"/>
          <w:szCs w:val="26"/>
          <w:u w:val="single"/>
        </w:rPr>
      </w:pPr>
    </w:p>
    <w:p w14:paraId="1C089EF2" w14:textId="77777777" w:rsidR="006557C8" w:rsidRDefault="006557C8" w:rsidP="006557C8">
      <w:pPr>
        <w:autoSpaceDE w:val="0"/>
        <w:autoSpaceDN w:val="0"/>
        <w:adjustRightInd w:val="0"/>
        <w:rPr>
          <w:rFonts w:ascii="Helvetica Neue" w:hAnsi="Helvetica Neue" w:cs="Helvetica Neue"/>
          <w:sz w:val="26"/>
          <w:szCs w:val="26"/>
          <w:u w:val="single"/>
        </w:rPr>
      </w:pPr>
    </w:p>
    <w:p w14:paraId="11C6718C" w14:textId="77777777" w:rsidR="006557C8" w:rsidRDefault="006557C8" w:rsidP="006557C8">
      <w:pPr>
        <w:autoSpaceDE w:val="0"/>
        <w:autoSpaceDN w:val="0"/>
        <w:adjustRightInd w:val="0"/>
        <w:rPr>
          <w:rFonts w:ascii="Helvetica Neue" w:hAnsi="Helvetica Neue" w:cs="Helvetica Neue"/>
          <w:sz w:val="26"/>
          <w:szCs w:val="26"/>
          <w:u w:val="single"/>
        </w:rPr>
      </w:pPr>
    </w:p>
    <w:p w14:paraId="04FED437" w14:textId="77777777" w:rsidR="006557C8" w:rsidRDefault="006557C8" w:rsidP="006557C8">
      <w:pPr>
        <w:autoSpaceDE w:val="0"/>
        <w:autoSpaceDN w:val="0"/>
        <w:adjustRightInd w:val="0"/>
        <w:rPr>
          <w:rFonts w:ascii="Helvetica Neue" w:hAnsi="Helvetica Neue" w:cs="Helvetica Neue"/>
          <w:sz w:val="26"/>
          <w:szCs w:val="26"/>
          <w:u w:val="single"/>
        </w:rPr>
      </w:pPr>
    </w:p>
    <w:p w14:paraId="3F1FF8FA" w14:textId="77777777" w:rsidR="006557C8" w:rsidRDefault="006557C8" w:rsidP="006557C8">
      <w:pPr>
        <w:autoSpaceDE w:val="0"/>
        <w:autoSpaceDN w:val="0"/>
        <w:adjustRightInd w:val="0"/>
        <w:rPr>
          <w:rFonts w:ascii="Helvetica Neue" w:hAnsi="Helvetica Neue" w:cs="Helvetica Neue"/>
          <w:sz w:val="26"/>
          <w:szCs w:val="26"/>
          <w:u w:val="single"/>
        </w:rPr>
      </w:pPr>
    </w:p>
    <w:p w14:paraId="489F7519" w14:textId="77777777" w:rsidR="006557C8" w:rsidRDefault="006557C8" w:rsidP="006557C8">
      <w:pPr>
        <w:autoSpaceDE w:val="0"/>
        <w:autoSpaceDN w:val="0"/>
        <w:adjustRightInd w:val="0"/>
        <w:rPr>
          <w:rFonts w:ascii="Helvetica Neue" w:hAnsi="Helvetica Neue" w:cs="Helvetica Neue"/>
          <w:sz w:val="26"/>
          <w:szCs w:val="26"/>
          <w:u w:val="single"/>
        </w:rPr>
      </w:pPr>
    </w:p>
    <w:p w14:paraId="285C179A" w14:textId="77777777" w:rsidR="006557C8" w:rsidRDefault="006557C8" w:rsidP="006557C8">
      <w:pPr>
        <w:autoSpaceDE w:val="0"/>
        <w:autoSpaceDN w:val="0"/>
        <w:adjustRightInd w:val="0"/>
        <w:rPr>
          <w:rFonts w:ascii="Helvetica Neue" w:hAnsi="Helvetica Neue" w:cs="Helvetica Neue"/>
          <w:sz w:val="26"/>
          <w:szCs w:val="26"/>
          <w:u w:val="single"/>
        </w:rPr>
      </w:pPr>
    </w:p>
    <w:p w14:paraId="7002286A" w14:textId="77777777" w:rsidR="006557C8" w:rsidRDefault="006557C8" w:rsidP="006557C8">
      <w:pPr>
        <w:autoSpaceDE w:val="0"/>
        <w:autoSpaceDN w:val="0"/>
        <w:adjustRightInd w:val="0"/>
        <w:rPr>
          <w:rFonts w:ascii="Helvetica Neue" w:hAnsi="Helvetica Neue" w:cs="Helvetica Neue"/>
          <w:sz w:val="26"/>
          <w:szCs w:val="26"/>
          <w:u w:val="single"/>
        </w:rPr>
      </w:pPr>
    </w:p>
    <w:p w14:paraId="1DD55090" w14:textId="77777777" w:rsidR="006557C8" w:rsidRDefault="006557C8" w:rsidP="006557C8">
      <w:pPr>
        <w:autoSpaceDE w:val="0"/>
        <w:autoSpaceDN w:val="0"/>
        <w:adjustRightInd w:val="0"/>
        <w:rPr>
          <w:rFonts w:ascii="Helvetica Neue" w:hAnsi="Helvetica Neue" w:cs="Helvetica Neue"/>
          <w:sz w:val="26"/>
          <w:szCs w:val="26"/>
          <w:u w:val="single"/>
        </w:rPr>
      </w:pPr>
    </w:p>
    <w:p w14:paraId="1B806713" w14:textId="77777777" w:rsidR="006557C8" w:rsidRDefault="006557C8" w:rsidP="006557C8">
      <w:pPr>
        <w:autoSpaceDE w:val="0"/>
        <w:autoSpaceDN w:val="0"/>
        <w:adjustRightInd w:val="0"/>
        <w:rPr>
          <w:rFonts w:ascii="Helvetica Neue" w:hAnsi="Helvetica Neue" w:cs="Helvetica Neue"/>
          <w:sz w:val="26"/>
          <w:szCs w:val="26"/>
          <w:u w:val="single"/>
        </w:rPr>
      </w:pPr>
    </w:p>
    <w:p w14:paraId="27FF17AD" w14:textId="77777777" w:rsidR="006557C8" w:rsidRDefault="006557C8" w:rsidP="006557C8">
      <w:pPr>
        <w:autoSpaceDE w:val="0"/>
        <w:autoSpaceDN w:val="0"/>
        <w:adjustRightInd w:val="0"/>
        <w:rPr>
          <w:rFonts w:ascii="Helvetica Neue" w:hAnsi="Helvetica Neue" w:cs="Helvetica Neue"/>
          <w:sz w:val="26"/>
          <w:szCs w:val="26"/>
        </w:rPr>
      </w:pPr>
    </w:p>
    <w:p w14:paraId="003BFE2D" w14:textId="77777777" w:rsidR="006557C8" w:rsidRDefault="006557C8" w:rsidP="006557C8">
      <w:pPr>
        <w:autoSpaceDE w:val="0"/>
        <w:autoSpaceDN w:val="0"/>
        <w:adjustRightInd w:val="0"/>
        <w:rPr>
          <w:rFonts w:ascii="Helvetica Neue" w:hAnsi="Helvetica Neue" w:cs="Helvetica Neue"/>
          <w:sz w:val="26"/>
          <w:szCs w:val="26"/>
        </w:rPr>
      </w:pPr>
    </w:p>
    <w:p w14:paraId="1892ABEA" w14:textId="77777777" w:rsidR="006557C8" w:rsidRDefault="006557C8" w:rsidP="006557C8">
      <w:pPr>
        <w:autoSpaceDE w:val="0"/>
        <w:autoSpaceDN w:val="0"/>
        <w:adjustRightInd w:val="0"/>
        <w:rPr>
          <w:rFonts w:ascii="Helvetica Neue" w:hAnsi="Helvetica Neue" w:cs="Helvetica Neue"/>
          <w:sz w:val="26"/>
          <w:szCs w:val="26"/>
        </w:rPr>
      </w:pPr>
    </w:p>
    <w:p w14:paraId="4DD9DFE3" w14:textId="77777777" w:rsidR="006557C8" w:rsidRDefault="006557C8" w:rsidP="006557C8">
      <w:pPr>
        <w:autoSpaceDE w:val="0"/>
        <w:autoSpaceDN w:val="0"/>
        <w:adjustRightInd w:val="0"/>
        <w:rPr>
          <w:rFonts w:ascii="Helvetica Neue" w:hAnsi="Helvetica Neue" w:cs="Helvetica Neue"/>
          <w:sz w:val="26"/>
          <w:szCs w:val="26"/>
        </w:rPr>
      </w:pPr>
    </w:p>
    <w:p w14:paraId="3A6EF24B" w14:textId="77777777" w:rsidR="006557C8" w:rsidRDefault="006557C8" w:rsidP="006557C8">
      <w:pPr>
        <w:autoSpaceDE w:val="0"/>
        <w:autoSpaceDN w:val="0"/>
        <w:adjustRightInd w:val="0"/>
        <w:rPr>
          <w:rFonts w:ascii="Helvetica Neue" w:hAnsi="Helvetica Neue" w:cs="Helvetica Neue"/>
          <w:sz w:val="26"/>
          <w:szCs w:val="26"/>
          <w:u w:val="single"/>
        </w:rPr>
      </w:pPr>
    </w:p>
    <w:p w14:paraId="4D5209B4" w14:textId="77777777" w:rsidR="006557C8" w:rsidRDefault="006557C8" w:rsidP="006557C8">
      <w:pPr>
        <w:autoSpaceDE w:val="0"/>
        <w:autoSpaceDN w:val="0"/>
        <w:adjustRightInd w:val="0"/>
        <w:rPr>
          <w:rFonts w:ascii="Helvetica Neue" w:hAnsi="Helvetica Neue" w:cs="Helvetica Neue"/>
          <w:sz w:val="26"/>
          <w:szCs w:val="26"/>
          <w:u w:val="single"/>
        </w:rPr>
      </w:pPr>
    </w:p>
    <w:p w14:paraId="5F4B0BCA" w14:textId="77777777" w:rsidR="006557C8" w:rsidRDefault="006557C8" w:rsidP="006557C8">
      <w:pPr>
        <w:autoSpaceDE w:val="0"/>
        <w:autoSpaceDN w:val="0"/>
        <w:adjustRightInd w:val="0"/>
        <w:rPr>
          <w:rFonts w:ascii="Helvetica Neue" w:hAnsi="Helvetica Neue" w:cs="Helvetica Neue"/>
          <w:sz w:val="26"/>
          <w:szCs w:val="26"/>
          <w:u w:val="single"/>
        </w:rPr>
      </w:pPr>
    </w:p>
    <w:p w14:paraId="5D103692" w14:textId="77777777" w:rsidR="006557C8" w:rsidRDefault="006557C8" w:rsidP="006557C8">
      <w:pPr>
        <w:autoSpaceDE w:val="0"/>
        <w:autoSpaceDN w:val="0"/>
        <w:adjustRightInd w:val="0"/>
        <w:rPr>
          <w:rFonts w:ascii="Helvetica Neue" w:hAnsi="Helvetica Neue" w:cs="Helvetica Neue"/>
          <w:sz w:val="26"/>
          <w:szCs w:val="26"/>
          <w:u w:val="single"/>
        </w:rPr>
      </w:pPr>
    </w:p>
    <w:p w14:paraId="520A7859" w14:textId="77777777" w:rsidR="006557C8" w:rsidRDefault="006557C8" w:rsidP="006557C8">
      <w:pPr>
        <w:autoSpaceDE w:val="0"/>
        <w:autoSpaceDN w:val="0"/>
        <w:adjustRightInd w:val="0"/>
        <w:rPr>
          <w:rFonts w:ascii="Helvetica Neue" w:hAnsi="Helvetica Neue" w:cs="Helvetica Neue"/>
          <w:sz w:val="26"/>
          <w:szCs w:val="26"/>
        </w:rPr>
      </w:pPr>
    </w:p>
    <w:p w14:paraId="76B7CB17" w14:textId="77777777" w:rsidR="006557C8" w:rsidRDefault="006557C8" w:rsidP="006557C8">
      <w:pPr>
        <w:autoSpaceDE w:val="0"/>
        <w:autoSpaceDN w:val="0"/>
        <w:adjustRightInd w:val="0"/>
        <w:rPr>
          <w:rFonts w:ascii="Helvetica Neue" w:hAnsi="Helvetica Neue" w:cs="Helvetica Neue"/>
          <w:sz w:val="26"/>
          <w:szCs w:val="26"/>
        </w:rPr>
      </w:pPr>
    </w:p>
    <w:p w14:paraId="03F72C9E" w14:textId="77777777" w:rsidR="006557C8" w:rsidRDefault="006557C8" w:rsidP="006557C8">
      <w:pPr>
        <w:autoSpaceDE w:val="0"/>
        <w:autoSpaceDN w:val="0"/>
        <w:adjustRightInd w:val="0"/>
        <w:rPr>
          <w:rFonts w:ascii="Helvetica Neue" w:hAnsi="Helvetica Neue" w:cs="Helvetica Neue"/>
          <w:sz w:val="26"/>
          <w:szCs w:val="26"/>
        </w:rPr>
      </w:pPr>
    </w:p>
    <w:p w14:paraId="3C77553B" w14:textId="77777777" w:rsidR="006557C8" w:rsidRDefault="006557C8" w:rsidP="006557C8">
      <w:pPr>
        <w:autoSpaceDE w:val="0"/>
        <w:autoSpaceDN w:val="0"/>
        <w:adjustRightInd w:val="0"/>
        <w:rPr>
          <w:rFonts w:ascii="Helvetica Neue" w:hAnsi="Helvetica Neue" w:cs="Helvetica Neue"/>
          <w:sz w:val="26"/>
          <w:szCs w:val="26"/>
        </w:rPr>
      </w:pPr>
    </w:p>
    <w:p w14:paraId="490D9C3D" w14:textId="77777777" w:rsidR="007E17F3" w:rsidRDefault="007E17F3"/>
    <w:sectPr w:rsidR="007E17F3" w:rsidSect="00EC115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C8"/>
    <w:rsid w:val="00044853"/>
    <w:rsid w:val="006557C8"/>
    <w:rsid w:val="007E17F3"/>
    <w:rsid w:val="0087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41B85"/>
  <w15:chartTrackingRefBased/>
  <w15:docId w15:val="{C7749139-6079-7C43-B7DB-24B9F10B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learn/python-crash-course/supplement/Cc19J/dictionary-methods-cheat-sheet" TargetMode="External"/><Relationship Id="rId21" Type="http://schemas.openxmlformats.org/officeDocument/2006/relationships/hyperlink" Target="https://en.wikipedia.org/wiki/Recursion" TargetMode="External"/><Relationship Id="rId42" Type="http://schemas.openxmlformats.org/officeDocument/2006/relationships/hyperlink" Target="https://docs.python.org/3/library/os.html" TargetMode="External"/><Relationship Id="rId47" Type="http://schemas.openxmlformats.org/officeDocument/2006/relationships/hyperlink" Target="https://docs.python.org/3/howto/regex.html" TargetMode="External"/><Relationship Id="rId63" Type="http://schemas.openxmlformats.org/officeDocument/2006/relationships/hyperlink" Target="https://docs.python.org/3/library/unittest.html#unittest.TestCase.assertEqual" TargetMode="External"/><Relationship Id="rId68" Type="http://schemas.openxmlformats.org/officeDocument/2006/relationships/hyperlink" Target="https://docs.python.org/3/library/unittest.html#unittest.TestCase.assertIsNot" TargetMode="External"/><Relationship Id="rId84" Type="http://schemas.openxmlformats.org/officeDocument/2006/relationships/hyperlink" Target="https://www.guru99.com/exploratory-testing.html" TargetMode="External"/><Relationship Id="rId89" Type="http://schemas.openxmlformats.org/officeDocument/2006/relationships/hyperlink" Target="https://docs.python.org/2/tutorial/errors.html#handling-exceptions" TargetMode="External"/><Relationship Id="rId16" Type="http://schemas.openxmlformats.org/officeDocument/2006/relationships/hyperlink" Target="https://docs.python.org/3.0/license.html" TargetMode="External"/><Relationship Id="rId11" Type="http://schemas.openxmlformats.org/officeDocument/2006/relationships/hyperlink" Target="https://docs.python.org/3/" TargetMode="External"/><Relationship Id="rId32" Type="http://schemas.openxmlformats.org/officeDocument/2006/relationships/hyperlink" Target="https://www.jetbrains.com/pycharm/" TargetMode="External"/><Relationship Id="rId37" Type="http://schemas.openxmlformats.org/officeDocument/2006/relationships/hyperlink" Target="https://www.datacamp.com/community/tutorials/data-science-python-ide" TargetMode="External"/><Relationship Id="rId53" Type="http://schemas.openxmlformats.org/officeDocument/2006/relationships/hyperlink" Target="https://docs.python.org/2/library/functions.html#input" TargetMode="External"/><Relationship Id="rId58" Type="http://schemas.openxmlformats.org/officeDocument/2006/relationships/hyperlink" Target="https://docs.python.org/3/library/subprocess.html" TargetMode="External"/><Relationship Id="rId74" Type="http://schemas.openxmlformats.org/officeDocument/2006/relationships/hyperlink" Target="https://docs.python.org/3/library/unittest.html#unittest.TestCase.assertNotIsInstance" TargetMode="External"/><Relationship Id="rId79" Type="http://schemas.openxmlformats.org/officeDocument/2006/relationships/hyperlink" Target="https://landing.google.com/sre/sre-book/chapters/monitoring-distributed-systems/" TargetMode="External"/><Relationship Id="rId5" Type="http://schemas.openxmlformats.org/officeDocument/2006/relationships/hyperlink" Target="https://www.python.org/shell/" TargetMode="External"/><Relationship Id="rId90" Type="http://schemas.openxmlformats.org/officeDocument/2006/relationships/hyperlink" Target="https://docs.python.org/3/library/exceptions.html#bltin-exceptions" TargetMode="External"/><Relationship Id="rId95" Type="http://schemas.openxmlformats.org/officeDocument/2006/relationships/hyperlink" Target="https://www.shellscript.sh" TargetMode="External"/><Relationship Id="rId22" Type="http://schemas.openxmlformats.org/officeDocument/2006/relationships/hyperlink" Target="https://www.google.com/search?q=recursion" TargetMode="External"/><Relationship Id="rId27" Type="http://schemas.openxmlformats.org/officeDocument/2006/relationships/hyperlink" Target="https://www.digitalocean.com/community/tutorials/how-to-install-python-3-and-set-up-a-local-programming-environment-on-windows-10" TargetMode="External"/><Relationship Id="rId43" Type="http://schemas.openxmlformats.org/officeDocument/2006/relationships/hyperlink" Target="https://docs.python.org/3/library/os.path.html" TargetMode="External"/><Relationship Id="rId48" Type="http://schemas.openxmlformats.org/officeDocument/2006/relationships/hyperlink" Target="https://docs.python.org/3/library/re.html" TargetMode="External"/><Relationship Id="rId64" Type="http://schemas.openxmlformats.org/officeDocument/2006/relationships/hyperlink" Target="https://docs.python.org/3/library/unittest.html#unittest.TestCase.assertNotEqual" TargetMode="External"/><Relationship Id="rId69" Type="http://schemas.openxmlformats.org/officeDocument/2006/relationships/hyperlink" Target="https://docs.python.org/3/library/unittest.html#unittest.TestCase.assertIsNone" TargetMode="External"/><Relationship Id="rId80" Type="http://schemas.openxmlformats.org/officeDocument/2006/relationships/hyperlink" Target="https://landing.google.com/sre/sre-book/chapters/testing-reliability/" TargetMode="External"/><Relationship Id="rId85" Type="http://schemas.openxmlformats.org/officeDocument/2006/relationships/hyperlink" Target="https://testing.googleblog.com/2008/09/test-first-is-fun_08.html" TargetMode="External"/><Relationship Id="rId3" Type="http://schemas.openxmlformats.org/officeDocument/2006/relationships/settings" Target="settings.xml"/><Relationship Id="rId12" Type="http://schemas.openxmlformats.org/officeDocument/2006/relationships/hyperlink" Target="https://stackoverflow.com/" TargetMode="External"/><Relationship Id="rId17" Type="http://schemas.openxmlformats.org/officeDocument/2006/relationships/hyperlink" Target="https://stackoverflow.blog/2017/09/06/incredible-growth-python/" TargetMode="External"/><Relationship Id="rId25" Type="http://schemas.openxmlformats.org/officeDocument/2006/relationships/hyperlink" Target="https://www.coursera.org/learn/python-crash-course/supplement/sbRdF/lists-and-tuples-operations-cheat-sheet" TargetMode="External"/><Relationship Id="rId33" Type="http://schemas.openxmlformats.org/officeDocument/2006/relationships/hyperlink" Target="http://www.sublimetext.com/" TargetMode="External"/><Relationship Id="rId38" Type="http://schemas.openxmlformats.org/officeDocument/2006/relationships/hyperlink" Target="https://xkcd.com/1205/" TargetMode="External"/><Relationship Id="rId46" Type="http://schemas.openxmlformats.org/officeDocument/2006/relationships/hyperlink" Target="https://realpython.com/python-csv/" TargetMode="External"/><Relationship Id="rId59" Type="http://schemas.openxmlformats.org/officeDocument/2006/relationships/hyperlink" Target="https://www.coursera.org/lecture/agile-atlassian-jira/jira-overview-IA6Dg" TargetMode="External"/><Relationship Id="rId67" Type="http://schemas.openxmlformats.org/officeDocument/2006/relationships/hyperlink" Target="https://docs.python.org/3/library/unittest.html#unittest.TestCase.assertIs" TargetMode="External"/><Relationship Id="rId20" Type="http://schemas.openxmlformats.org/officeDocument/2006/relationships/hyperlink" Target="https://insights.stackoverflow.com/survey/2018#technology" TargetMode="External"/><Relationship Id="rId41" Type="http://schemas.openxmlformats.org/officeDocument/2006/relationships/hyperlink" Target="https://docs.python.org/3/library/functions.html#open" TargetMode="External"/><Relationship Id="rId54" Type="http://schemas.openxmlformats.org/officeDocument/2006/relationships/hyperlink" Target="https://docs.python.org/2/library/functions.html#raw_input" TargetMode="External"/><Relationship Id="rId62" Type="http://schemas.openxmlformats.org/officeDocument/2006/relationships/hyperlink" Target="https://docs.python.org/3/library/unittest.html#organizing-test-code" TargetMode="External"/><Relationship Id="rId70" Type="http://schemas.openxmlformats.org/officeDocument/2006/relationships/hyperlink" Target="https://docs.python.org/3/library/unittest.html#unittest.TestCase.assertIsNotNone" TargetMode="External"/><Relationship Id="rId75" Type="http://schemas.openxmlformats.org/officeDocument/2006/relationships/hyperlink" Target="https://docs.python.org/3/library/unittest.html#unittest.TestCase.assertRaises" TargetMode="External"/><Relationship Id="rId83" Type="http://schemas.openxmlformats.org/officeDocument/2006/relationships/hyperlink" Target="https://www.guru99.com/smoke-testing.html" TargetMode="External"/><Relationship Id="rId88" Type="http://schemas.openxmlformats.org/officeDocument/2006/relationships/hyperlink" Target="https://stackoverflow.com/questions/5142418/what-is-the-use-of-assert-in-python" TargetMode="External"/><Relationship Id="rId91" Type="http://schemas.openxmlformats.org/officeDocument/2006/relationships/hyperlink" Target="https://doughellmann.com/blog/2009/06/19/python-exception-handling-techniques/" TargetMode="External"/><Relationship Id="rId96" Type="http://schemas.openxmlformats.org/officeDocument/2006/relationships/hyperlink" Target="https://git-scm.com/book/en/v2" TargetMode="Externa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5" Type="http://schemas.openxmlformats.org/officeDocument/2006/relationships/hyperlink" Target="https://en.wikipedia.org/wiki/History_of_Python" TargetMode="External"/><Relationship Id="rId23" Type="http://schemas.openxmlformats.org/officeDocument/2006/relationships/hyperlink" Target="https://docs.python.org/3/library/stdtypes.html#string-methods" TargetMode="External"/><Relationship Id="rId28" Type="http://schemas.openxmlformats.org/officeDocument/2006/relationships/hyperlink" Target="http://www.pyladies.com/blog/Get-Your-Mac-Ready-for-Python-Programming/" TargetMode="External"/><Relationship Id="rId36" Type="http://schemas.openxmlformats.org/officeDocument/2006/relationships/hyperlink" Target="https://www.softwaretestinghelp.com/python-ide-code-editors/" TargetMode="External"/><Relationship Id="rId49" Type="http://schemas.openxmlformats.org/officeDocument/2006/relationships/hyperlink" Target="https://docs.python.org/3/howto/regex.html#greedy-versus-non-greedy" TargetMode="External"/><Relationship Id="rId57" Type="http://schemas.openxmlformats.org/officeDocument/2006/relationships/hyperlink" Target="https://docs.python.org/3/library/functions.html#input" TargetMode="External"/><Relationship Id="rId10" Type="http://schemas.openxmlformats.org/officeDocument/2006/relationships/hyperlink" Target="https://trinket.io/python3" TargetMode="External"/><Relationship Id="rId31" Type="http://schemas.openxmlformats.org/officeDocument/2006/relationships/hyperlink" Target="http://www.eclipse.org/" TargetMode="External"/><Relationship Id="rId44" Type="http://schemas.openxmlformats.org/officeDocument/2006/relationships/hyperlink" Target="https://en.wikipedia.org/wiki/Unix_time" TargetMode="External"/><Relationship Id="rId52" Type="http://schemas.openxmlformats.org/officeDocument/2006/relationships/hyperlink" Target="https://www.regular-expressions.info/python.html" TargetMode="External"/><Relationship Id="rId60" Type="http://schemas.openxmlformats.org/officeDocument/2006/relationships/hyperlink" Target="https://docs.python.org/3/library/unittest.html#basic-example" TargetMode="External"/><Relationship Id="rId65" Type="http://schemas.openxmlformats.org/officeDocument/2006/relationships/hyperlink" Target="https://docs.python.org/3/library/unittest.html#unittest.TestCase.assertTrue" TargetMode="External"/><Relationship Id="rId73" Type="http://schemas.openxmlformats.org/officeDocument/2006/relationships/hyperlink" Target="https://docs.python.org/3/library/unittest.html#unittest.TestCase.assertIsInstance" TargetMode="External"/><Relationship Id="rId78" Type="http://schemas.openxmlformats.org/officeDocument/2006/relationships/hyperlink" Target="https://jupyter4edu.github.io/jupyter-edu-book/" TargetMode="External"/><Relationship Id="rId81" Type="http://schemas.openxmlformats.org/officeDocument/2006/relationships/hyperlink" Target="https://landing.google.com/sre/sre-book/chapters/testing-reliability/" TargetMode="External"/><Relationship Id="rId86" Type="http://schemas.openxmlformats.org/officeDocument/2006/relationships/hyperlink" Target="https://docs.python.org/3/tutorial/errors.html#raising-exceptions" TargetMode="External"/><Relationship Id="rId94" Type="http://schemas.openxmlformats.org/officeDocument/2006/relationships/hyperlink" Target="https://linuxconfig.org/bash-scripting-tutorial-for-beginners"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 Id="rId13" Type="http://schemas.openxmlformats.org/officeDocument/2006/relationships/hyperlink" Target="https://mail.python.org/mailman/listinfo/tutor" TargetMode="External"/><Relationship Id="rId18" Type="http://schemas.openxmlformats.org/officeDocument/2006/relationships/hyperlink" Target="https://www.netguru.com/blog/why-python-is-growing-so-quickly-future-trends" TargetMode="External"/><Relationship Id="rId39" Type="http://schemas.openxmlformats.org/officeDocument/2006/relationships/hyperlink" Target="https://www.techrepublic.com/article/python-where-to-learn-it-and-why-you-should-do-it-now/" TargetMode="External"/><Relationship Id="rId34" Type="http://schemas.openxmlformats.org/officeDocument/2006/relationships/hyperlink" Target="https://code.visualstudio.com/" TargetMode="External"/><Relationship Id="rId50" Type="http://schemas.openxmlformats.org/officeDocument/2006/relationships/hyperlink" Target="http://regex101.com/" TargetMode="External"/><Relationship Id="rId55" Type="http://schemas.openxmlformats.org/officeDocument/2006/relationships/hyperlink" Target="https://docs.python.org/2/library/functions.html#eval" TargetMode="External"/><Relationship Id="rId76" Type="http://schemas.openxmlformats.org/officeDocument/2006/relationships/hyperlink" Target="https://www.datacamp.com/community/tutorials/tutorial-jupyter-notebook" TargetMode="External"/><Relationship Id="rId97" Type="http://schemas.openxmlformats.org/officeDocument/2006/relationships/hyperlink" Target="https://git-scm.com/docs/gittutorial" TargetMode="External"/><Relationship Id="rId7" Type="http://schemas.openxmlformats.org/officeDocument/2006/relationships/hyperlink" Target="https://repl.it/languages/python3" TargetMode="External"/><Relationship Id="rId71" Type="http://schemas.openxmlformats.org/officeDocument/2006/relationships/hyperlink" Target="https://docs.python.org/3/library/unittest.html#unittest.TestCase.assertIn" TargetMode="External"/><Relationship Id="rId92" Type="http://schemas.openxmlformats.org/officeDocument/2006/relationships/hyperlink" Target="https://www.coursera.org/learn/python-operating-system/supplement/bC5zL/basic-linux-commands-cheat-sheet" TargetMode="External"/><Relationship Id="rId2" Type="http://schemas.openxmlformats.org/officeDocument/2006/relationships/styles" Target="styles.xml"/><Relationship Id="rId29" Type="http://schemas.openxmlformats.org/officeDocument/2006/relationships/hyperlink" Target="https://www.digitalocean.com/community/tutorials/package-management-basics-apt-yum-dnf-pkg" TargetMode="External"/><Relationship Id="rId24" Type="http://schemas.openxmlformats.org/officeDocument/2006/relationships/hyperlink" Target="https://www.coursera.org/learn/python-crash-course/supplement/JbXSA/formatting-strings-cheat-sheet" TargetMode="External"/><Relationship Id="rId40" Type="http://schemas.openxmlformats.org/officeDocument/2006/relationships/hyperlink" Target="https://online-learning.harvard.edu/course/cs50-introduction-computer-science" TargetMode="External"/><Relationship Id="rId45" Type="http://schemas.openxmlformats.org/officeDocument/2006/relationships/hyperlink" Target="https://docs.python.org/3/library/csv.html" TargetMode="External"/><Relationship Id="rId66" Type="http://schemas.openxmlformats.org/officeDocument/2006/relationships/hyperlink" Target="https://docs.python.org/3/library/unittest.html#unittest.TestCase.assertFalse" TargetMode="External"/><Relationship Id="rId87" Type="http://schemas.openxmlformats.org/officeDocument/2006/relationships/hyperlink" Target="https://docs.python.org/2/reference/simple_stmts.html#the-assert-statement" TargetMode="External"/><Relationship Id="rId61" Type="http://schemas.openxmlformats.org/officeDocument/2006/relationships/hyperlink" Target="https://docs.python.org/3/library/unittest.html#command-line-interface" TargetMode="External"/><Relationship Id="rId82" Type="http://schemas.openxmlformats.org/officeDocument/2006/relationships/hyperlink" Target="https://testing.googleblog.com/2007/10/performance-testing.html" TargetMode="External"/><Relationship Id="rId19" Type="http://schemas.openxmlformats.org/officeDocument/2006/relationships/hyperlink" Target="https://opensource.com/article/18/5/numbers-python-community-trends" TargetMode="External"/><Relationship Id="rId14" Type="http://schemas.openxmlformats.org/officeDocument/2006/relationships/hyperlink" Target="https://mail.python.org/mailman/listinfo/python-announce-list" TargetMode="External"/><Relationship Id="rId30" Type="http://schemas.openxmlformats.org/officeDocument/2006/relationships/hyperlink" Target="https://atom.io/" TargetMode="External"/><Relationship Id="rId35" Type="http://schemas.openxmlformats.org/officeDocument/2006/relationships/hyperlink" Target="https://realpython.com/python-ides-code-editors-guide/#pycharm" TargetMode="External"/><Relationship Id="rId56" Type="http://schemas.openxmlformats.org/officeDocument/2006/relationships/hyperlink" Target="https://docs.python.org/3/library/functions.html#input" TargetMode="External"/><Relationship Id="rId77" Type="http://schemas.openxmlformats.org/officeDocument/2006/relationships/hyperlink" Target="https://www.codecademy.com/articles/how-to-use-jupyter-notebooks" TargetMode="External"/><Relationship Id="rId8" Type="http://schemas.openxmlformats.org/officeDocument/2006/relationships/hyperlink" Target="https://www.tutorialspoint.com/execute_python3_online.php" TargetMode="External"/><Relationship Id="rId51" Type="http://schemas.openxmlformats.org/officeDocument/2006/relationships/hyperlink" Target="https://regexcrossword.com/" TargetMode="External"/><Relationship Id="rId72" Type="http://schemas.openxmlformats.org/officeDocument/2006/relationships/hyperlink" Target="https://docs.python.org/3/library/unittest.html#unittest.TestCase.assertNotIn" TargetMode="External"/><Relationship Id="rId93" Type="http://schemas.openxmlformats.org/officeDocument/2006/relationships/hyperlink" Target="https://ryanstutorials.net/bash-scripting-tutorial/"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2216</Words>
  <Characters>12633</Characters>
  <Application>Microsoft Office Word</Application>
  <DocSecurity>0</DocSecurity>
  <Lines>105</Lines>
  <Paragraphs>29</Paragraphs>
  <ScaleCrop>false</ScaleCrop>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Nelluri (nnelluri)</dc:creator>
  <cp:keywords/>
  <dc:description/>
  <cp:lastModifiedBy>Narasimha Nelluri (nnelluri)</cp:lastModifiedBy>
  <cp:revision>1</cp:revision>
  <dcterms:created xsi:type="dcterms:W3CDTF">2021-06-15T18:46:00Z</dcterms:created>
  <dcterms:modified xsi:type="dcterms:W3CDTF">2021-06-15T18:48:00Z</dcterms:modified>
</cp:coreProperties>
</file>